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0C75" w:rsidRPr="00466C55" w:rsidRDefault="00421698" w:rsidP="00080C75">
      <w:pPr>
        <w:suppressAutoHyphens w:val="0"/>
        <w:jc w:val="center"/>
        <w:rPr>
          <w:b/>
          <w:sz w:val="26"/>
        </w:rPr>
      </w:pPr>
      <w:r w:rsidRPr="00466C55">
        <w:rPr>
          <w:b/>
          <w:sz w:val="26"/>
        </w:rPr>
        <w:t>Question #</w:t>
      </w:r>
      <w:r w:rsidR="00080C75" w:rsidRPr="00466C55">
        <w:rPr>
          <w:b/>
          <w:sz w:val="26"/>
        </w:rPr>
        <w:t>1</w:t>
      </w:r>
    </w:p>
    <w:p w:rsidR="00D81FB1" w:rsidRDefault="00421698" w:rsidP="000C5911">
      <w:pPr>
        <w:suppressAutoHyphens w:val="0"/>
      </w:pPr>
      <w:r w:rsidRPr="00466C55">
        <w:t xml:space="preserve">Let consider the </w:t>
      </w:r>
      <w:r w:rsidR="00724513">
        <w:t>Instruction Level Parallelism (ILP</w:t>
      </w:r>
      <w:r w:rsidR="00312667">
        <w:t>)</w:t>
      </w:r>
      <w:r w:rsidR="000C5911">
        <w:t>.</w:t>
      </w:r>
    </w:p>
    <w:p w:rsidR="005076D2" w:rsidRDefault="005076D2" w:rsidP="000C5911">
      <w:pPr>
        <w:suppressAutoHyphens w:val="0"/>
      </w:pPr>
      <w:r>
        <w:t>You are requested to</w:t>
      </w:r>
    </w:p>
    <w:p w:rsidR="005076D2" w:rsidRDefault="005076D2" w:rsidP="00672DF3">
      <w:pPr>
        <w:pStyle w:val="ListParagraph"/>
        <w:numPr>
          <w:ilvl w:val="0"/>
          <w:numId w:val="33"/>
        </w:numPr>
        <w:suppressAutoHyphens w:val="0"/>
      </w:pPr>
      <w:r>
        <w:t xml:space="preserve">Explain </w:t>
      </w:r>
      <w:r w:rsidR="00724513">
        <w:t>what ILP is and why it</w:t>
      </w:r>
      <w:r>
        <w:t xml:space="preserve"> is important in pipelined architectures</w:t>
      </w:r>
    </w:p>
    <w:p w:rsidR="000F5DC5" w:rsidRDefault="000F5DC5" w:rsidP="000F5DC5">
      <w:pPr>
        <w:pStyle w:val="ListParagraph"/>
        <w:numPr>
          <w:ilvl w:val="0"/>
          <w:numId w:val="33"/>
        </w:numPr>
        <w:suppressAutoHyphens w:val="0"/>
      </w:pPr>
      <w:r>
        <w:t xml:space="preserve">Define what static and dynamic </w:t>
      </w:r>
      <w:r w:rsidR="00D859AC">
        <w:t>instruction re-</w:t>
      </w:r>
      <w:r>
        <w:t xml:space="preserve">scheduling are, listing the </w:t>
      </w:r>
      <w:proofErr w:type="gramStart"/>
      <w:r>
        <w:t>advantages  /</w:t>
      </w:r>
      <w:proofErr w:type="gramEnd"/>
      <w:r>
        <w:t xml:space="preserve"> disadvantages they involve</w:t>
      </w:r>
    </w:p>
    <w:p w:rsidR="005076D2" w:rsidRDefault="00724513" w:rsidP="00672DF3">
      <w:pPr>
        <w:pStyle w:val="ListParagraph"/>
        <w:numPr>
          <w:ilvl w:val="0"/>
          <w:numId w:val="33"/>
        </w:numPr>
        <w:suppressAutoHyphens w:val="0"/>
      </w:pPr>
      <w:r>
        <w:t>Summarize what Loop Unrolling is</w:t>
      </w:r>
      <w:r w:rsidR="000F5DC5">
        <w:t xml:space="preserve"> and list the </w:t>
      </w:r>
      <w:proofErr w:type="gramStart"/>
      <w:r w:rsidR="000F5DC5">
        <w:t>advantages  /</w:t>
      </w:r>
      <w:proofErr w:type="gramEnd"/>
      <w:r w:rsidR="000F5DC5">
        <w:t xml:space="preserve"> disadvantages it involves</w:t>
      </w:r>
    </w:p>
    <w:p w:rsidR="000F5DC5" w:rsidRDefault="00285140" w:rsidP="00672DF3">
      <w:pPr>
        <w:pStyle w:val="ListParagraph"/>
        <w:numPr>
          <w:ilvl w:val="0"/>
          <w:numId w:val="33"/>
        </w:numPr>
        <w:suppressAutoHyphens w:val="0"/>
      </w:pPr>
      <w:r>
        <w:t>Explain why Loop Unrolling is not required in superscalar processors implementing dynamic scheduling with speculation</w:t>
      </w:r>
      <w:r w:rsidR="000F5DC5">
        <w:t>.</w:t>
      </w:r>
    </w:p>
    <w:p w:rsidR="00312667" w:rsidRDefault="00312667" w:rsidP="000F5DC5">
      <w:pPr>
        <w:suppressAutoHyphens w:val="0"/>
        <w:ind w:left="360"/>
      </w:pPr>
    </w:p>
    <w:p w:rsidR="007478BC" w:rsidRDefault="007478BC" w:rsidP="000F5DC5">
      <w:pPr>
        <w:suppressAutoHyphens w:val="0"/>
        <w:ind w:left="360"/>
      </w:pPr>
    </w:p>
    <w:p w:rsidR="004A1BC8" w:rsidRDefault="007478BC" w:rsidP="007478BC">
      <w:pPr>
        <w:pStyle w:val="ListParagraph"/>
        <w:numPr>
          <w:ilvl w:val="0"/>
          <w:numId w:val="34"/>
        </w:numPr>
        <w:suppressAutoHyphens w:val="0"/>
      </w:pPr>
      <w:r>
        <w:t>ILP is Instruction Level Parallelism, from its name, we can know that it works on the instruction level. And at this level, instructions can be executed in parallel by dividing some stages into several parts, such as, we can divide IS stage into two parts.</w:t>
      </w:r>
    </w:p>
    <w:p w:rsidR="004A1BC8" w:rsidRDefault="004A1BC8" w:rsidP="004A1BC8">
      <w:pPr>
        <w:suppressAutoHyphens w:val="0"/>
        <w:ind w:left="720"/>
      </w:pPr>
    </w:p>
    <w:p w:rsidR="009546A3" w:rsidRDefault="004A1BC8" w:rsidP="004A1BC8">
      <w:pPr>
        <w:suppressAutoHyphens w:val="0"/>
        <w:ind w:left="720"/>
      </w:pPr>
      <w:r>
        <w:t xml:space="preserve">Reason: Because the stages can divide into more parts, increase the parallel. That means we can execute more instructions in </w:t>
      </w:r>
      <w:r w:rsidR="009546A3">
        <w:t>one clock in advantage.</w:t>
      </w:r>
    </w:p>
    <w:p w:rsidR="009546A3" w:rsidRDefault="009546A3" w:rsidP="009546A3">
      <w:pPr>
        <w:suppressAutoHyphens w:val="0"/>
      </w:pPr>
    </w:p>
    <w:p w:rsidR="009546A3" w:rsidRDefault="009546A3" w:rsidP="009546A3">
      <w:pPr>
        <w:pStyle w:val="ListParagraph"/>
        <w:numPr>
          <w:ilvl w:val="0"/>
          <w:numId w:val="34"/>
        </w:numPr>
        <w:suppressAutoHyphens w:val="0"/>
      </w:pPr>
      <w:r>
        <w:t>Static: Archived by complier, re-scheduling the codes before it is executed.</w:t>
      </w:r>
    </w:p>
    <w:p w:rsidR="009546A3" w:rsidRDefault="009546A3" w:rsidP="009546A3">
      <w:pPr>
        <w:pStyle w:val="ListParagraph"/>
        <w:suppressAutoHyphens w:val="0"/>
      </w:pPr>
      <w:r>
        <w:t>Dynamic: Archived by hardware, re-scheduling the codes when the codes are running.</w:t>
      </w:r>
    </w:p>
    <w:p w:rsidR="009546A3" w:rsidRDefault="009546A3" w:rsidP="009546A3">
      <w:pPr>
        <w:pStyle w:val="ListParagraph"/>
        <w:suppressAutoHyphens w:val="0"/>
      </w:pPr>
      <w:r>
        <w:t xml:space="preserve">Static advantages: </w:t>
      </w:r>
    </w:p>
    <w:p w:rsidR="009546A3" w:rsidRDefault="009546A3" w:rsidP="009546A3">
      <w:pPr>
        <w:pStyle w:val="ListParagraph"/>
        <w:numPr>
          <w:ilvl w:val="0"/>
          <w:numId w:val="35"/>
        </w:numPr>
        <w:suppressAutoHyphens w:val="0"/>
      </w:pPr>
      <w:r>
        <w:t>It can complete before the codes are executed, so it can cost less time when running</w:t>
      </w:r>
    </w:p>
    <w:p w:rsidR="009546A3" w:rsidRDefault="009546A3" w:rsidP="009546A3">
      <w:pPr>
        <w:suppressAutoHyphens w:val="0"/>
        <w:ind w:left="720"/>
      </w:pPr>
      <w:r>
        <w:t>Static disadvantages: lower precise.</w:t>
      </w:r>
    </w:p>
    <w:p w:rsidR="009546A3" w:rsidRDefault="009546A3" w:rsidP="009546A3">
      <w:pPr>
        <w:suppressAutoHyphens w:val="0"/>
        <w:ind w:left="720"/>
      </w:pPr>
    </w:p>
    <w:p w:rsidR="009546A3" w:rsidRDefault="009546A3" w:rsidP="009546A3">
      <w:pPr>
        <w:suppressAutoHyphens w:val="0"/>
        <w:ind w:left="720"/>
      </w:pPr>
      <w:r>
        <w:t>Dynamic advantages: Higher precise.</w:t>
      </w:r>
    </w:p>
    <w:p w:rsidR="009546A3" w:rsidRDefault="009546A3" w:rsidP="009546A3">
      <w:pPr>
        <w:suppressAutoHyphens w:val="0"/>
        <w:ind w:left="720"/>
      </w:pPr>
      <w:r>
        <w:t>Dynamic disadvantages: More cost when codes are running.</w:t>
      </w:r>
    </w:p>
    <w:p w:rsidR="009546A3" w:rsidRDefault="009546A3" w:rsidP="009546A3">
      <w:pPr>
        <w:suppressAutoHyphens w:val="0"/>
      </w:pPr>
    </w:p>
    <w:p w:rsidR="009546A3" w:rsidRDefault="009546A3" w:rsidP="009546A3">
      <w:pPr>
        <w:pStyle w:val="ListParagraph"/>
        <w:numPr>
          <w:ilvl w:val="0"/>
          <w:numId w:val="34"/>
        </w:numPr>
        <w:suppressAutoHyphens w:val="0"/>
      </w:pPr>
      <w:r>
        <w:t>Loop Unrolling: By increasing the code size, to deduce the loop times</w:t>
      </w:r>
    </w:p>
    <w:p w:rsidR="009546A3" w:rsidRDefault="00F06BE6" w:rsidP="009546A3">
      <w:pPr>
        <w:pStyle w:val="ListParagraph"/>
        <w:suppressAutoHyphens w:val="0"/>
      </w:pPr>
      <w:r>
        <w:t>A</w:t>
      </w:r>
      <w:r w:rsidR="009546A3">
        <w:t>dvantages</w:t>
      </w:r>
      <w:r>
        <w:t>: deduce the loop times, then deduce the branch numbers, and also increase the parallel</w:t>
      </w:r>
    </w:p>
    <w:p w:rsidR="00F06BE6" w:rsidRDefault="00F06BE6" w:rsidP="009546A3">
      <w:pPr>
        <w:pStyle w:val="ListParagraph"/>
        <w:suppressAutoHyphens w:val="0"/>
      </w:pPr>
      <w:r>
        <w:t xml:space="preserve">Disadvantages: increase the code size </w:t>
      </w:r>
    </w:p>
    <w:p w:rsidR="00F06BE6" w:rsidRDefault="00F06BE6" w:rsidP="00F06BE6">
      <w:pPr>
        <w:suppressAutoHyphens w:val="0"/>
      </w:pPr>
    </w:p>
    <w:p w:rsidR="00F06BE6" w:rsidRDefault="0052495E" w:rsidP="00F06BE6">
      <w:pPr>
        <w:pStyle w:val="ListParagraph"/>
        <w:numPr>
          <w:ilvl w:val="0"/>
          <w:numId w:val="34"/>
        </w:numPr>
        <w:suppressAutoHyphens w:val="0"/>
      </w:pPr>
      <w:r>
        <w:t xml:space="preserve">1) Because it increases the size of codes, then it changes the address of below branch instructions. </w:t>
      </w:r>
      <w:proofErr w:type="gramStart"/>
      <w:r>
        <w:t>That  lead</w:t>
      </w:r>
      <w:proofErr w:type="gramEnd"/>
      <w:r>
        <w:t xml:space="preserve"> to the below branch instructions can not find its precise cell in the precise table.</w:t>
      </w:r>
    </w:p>
    <w:p w:rsidR="007478BC" w:rsidRDefault="009546A3" w:rsidP="009546A3">
      <w:pPr>
        <w:suppressAutoHyphens w:val="0"/>
        <w:ind w:left="720"/>
      </w:pPr>
      <w:r>
        <w:t xml:space="preserve"> </w:t>
      </w:r>
      <w:r w:rsidR="007478BC">
        <w:t xml:space="preserve"> </w:t>
      </w:r>
    </w:p>
    <w:p w:rsidR="007478BC" w:rsidRDefault="007478BC" w:rsidP="007478BC">
      <w:pPr>
        <w:suppressAutoHyphens w:val="0"/>
      </w:pPr>
    </w:p>
    <w:p w:rsidR="007478BC" w:rsidRDefault="007478BC" w:rsidP="007478BC">
      <w:pPr>
        <w:suppressAutoHyphens w:val="0"/>
      </w:pPr>
    </w:p>
    <w:p w:rsidR="007478BC" w:rsidRPr="00466C55" w:rsidRDefault="007478BC" w:rsidP="007478BC">
      <w:pPr>
        <w:suppressAutoHyphens w:val="0"/>
      </w:pPr>
    </w:p>
    <w:p w:rsidR="00C70C7E" w:rsidRPr="00466C55" w:rsidRDefault="00080C75" w:rsidP="00246601">
      <w:pPr>
        <w:pStyle w:val="ListParagraph"/>
        <w:suppressAutoHyphens w:val="0"/>
        <w:rPr>
          <w:b/>
          <w:sz w:val="26"/>
        </w:rPr>
      </w:pPr>
      <w:r w:rsidRPr="00466C55">
        <w:rPr>
          <w:b/>
          <w:sz w:val="26"/>
        </w:rPr>
        <w:br w:type="page"/>
      </w:r>
      <w:r w:rsidR="00246601" w:rsidRPr="00466C55">
        <w:rPr>
          <w:b/>
          <w:sz w:val="26"/>
        </w:rPr>
        <w:lastRenderedPageBreak/>
        <w:t>Question #</w:t>
      </w:r>
      <w:r w:rsidRPr="00466C55">
        <w:rPr>
          <w:b/>
          <w:sz w:val="26"/>
        </w:rPr>
        <w:t>2</w:t>
      </w:r>
    </w:p>
    <w:p w:rsidR="00C70C7E" w:rsidRPr="00466C55" w:rsidRDefault="00C70C7E"/>
    <w:p w:rsidR="00596658" w:rsidRPr="00466C55" w:rsidRDefault="00596658" w:rsidP="00596658"/>
    <w:p w:rsidR="00DA37B1" w:rsidRPr="00466C55" w:rsidRDefault="00466C55" w:rsidP="00DA37B1">
      <w:r>
        <w:t>Let c</w:t>
      </w:r>
      <w:r w:rsidR="00246601" w:rsidRPr="00466C55">
        <w:t xml:space="preserve">onsider a </w:t>
      </w:r>
      <w:r w:rsidR="00DA37B1" w:rsidRPr="00466C55">
        <w:t xml:space="preserve">MIPS64 </w:t>
      </w:r>
      <w:r w:rsidR="00246601" w:rsidRPr="00466C55">
        <w:t xml:space="preserve">architecture including the following functional units </w:t>
      </w:r>
      <w:r w:rsidR="00DA37B1" w:rsidRPr="00466C55">
        <w:t>(</w:t>
      </w:r>
      <w:r w:rsidR="00246601" w:rsidRPr="00466C55">
        <w:t>for each unit the number of clock periods to complete one instruction is reported)</w:t>
      </w:r>
      <w:r w:rsidR="00DA37B1" w:rsidRPr="00466C55">
        <w:t>:</w:t>
      </w:r>
    </w:p>
    <w:p w:rsidR="00DA37B1" w:rsidRPr="00A231BC" w:rsidRDefault="00DA37B1" w:rsidP="00DA37B1">
      <w:pPr>
        <w:numPr>
          <w:ilvl w:val="0"/>
          <w:numId w:val="23"/>
        </w:numPr>
        <w:tabs>
          <w:tab w:val="left" w:pos="1080"/>
        </w:tabs>
        <w:rPr>
          <w:highlight w:val="yellow"/>
        </w:rPr>
      </w:pPr>
      <w:r w:rsidRPr="00A231BC">
        <w:rPr>
          <w:highlight w:val="yellow"/>
        </w:rPr>
        <w:t>Integer ALU: 1 clock</w:t>
      </w:r>
      <w:r w:rsidR="00246601" w:rsidRPr="00A231BC">
        <w:rPr>
          <w:highlight w:val="yellow"/>
        </w:rPr>
        <w:t xml:space="preserve"> period</w:t>
      </w:r>
    </w:p>
    <w:p w:rsidR="00DA37B1" w:rsidRPr="00A231BC" w:rsidRDefault="00DA37B1" w:rsidP="00DA37B1">
      <w:pPr>
        <w:numPr>
          <w:ilvl w:val="0"/>
          <w:numId w:val="23"/>
        </w:numPr>
        <w:tabs>
          <w:tab w:val="left" w:pos="1080"/>
        </w:tabs>
        <w:rPr>
          <w:highlight w:val="yellow"/>
        </w:rPr>
      </w:pPr>
      <w:r w:rsidRPr="00A231BC">
        <w:rPr>
          <w:highlight w:val="yellow"/>
        </w:rPr>
        <w:t>Data memory: 1 clock</w:t>
      </w:r>
      <w:r w:rsidR="00246601" w:rsidRPr="00A231BC">
        <w:rPr>
          <w:highlight w:val="yellow"/>
        </w:rPr>
        <w:t xml:space="preserve"> period</w:t>
      </w:r>
    </w:p>
    <w:p w:rsidR="002C4F99" w:rsidRPr="00466C55" w:rsidRDefault="002C4F99" w:rsidP="002C4F99">
      <w:pPr>
        <w:numPr>
          <w:ilvl w:val="0"/>
          <w:numId w:val="23"/>
        </w:numPr>
        <w:tabs>
          <w:tab w:val="left" w:pos="1080"/>
        </w:tabs>
      </w:pPr>
      <w:r w:rsidRPr="00466C55">
        <w:t xml:space="preserve">FP arithmetic unit: </w:t>
      </w:r>
      <w:r w:rsidR="008D66DF">
        <w:t>1</w:t>
      </w:r>
      <w:r w:rsidRPr="00466C55">
        <w:t xml:space="preserve"> clock</w:t>
      </w:r>
      <w:r w:rsidR="00246601" w:rsidRPr="00466C55">
        <w:t xml:space="preserve"> periods (pipelined)</w:t>
      </w:r>
    </w:p>
    <w:p w:rsidR="00DA37B1" w:rsidRPr="00466C55" w:rsidRDefault="00DA37B1" w:rsidP="00DA37B1">
      <w:pPr>
        <w:numPr>
          <w:ilvl w:val="0"/>
          <w:numId w:val="23"/>
        </w:numPr>
        <w:tabs>
          <w:tab w:val="left" w:pos="1080"/>
        </w:tabs>
      </w:pPr>
      <w:r w:rsidRPr="00466C55">
        <w:t xml:space="preserve">FP multiplier unit: </w:t>
      </w:r>
      <w:r w:rsidR="00DA2BB8">
        <w:t>4</w:t>
      </w:r>
      <w:r w:rsidR="00246601" w:rsidRPr="00466C55">
        <w:t xml:space="preserve"> clock periods (pipelined)</w:t>
      </w:r>
      <w:r w:rsidRPr="00466C55">
        <w:t xml:space="preserve"> </w:t>
      </w:r>
    </w:p>
    <w:p w:rsidR="00DA37B1" w:rsidRPr="00466C55" w:rsidRDefault="00DA37B1" w:rsidP="00DA37B1">
      <w:pPr>
        <w:numPr>
          <w:ilvl w:val="0"/>
          <w:numId w:val="23"/>
        </w:numPr>
        <w:tabs>
          <w:tab w:val="left" w:pos="1080"/>
        </w:tabs>
      </w:pPr>
      <w:r w:rsidRPr="00466C55">
        <w:t xml:space="preserve">FP divider unit: </w:t>
      </w:r>
      <w:r w:rsidR="004F6EE0">
        <w:t>6</w:t>
      </w:r>
      <w:r w:rsidR="00246601" w:rsidRPr="00466C55">
        <w:t xml:space="preserve"> clock periods (unpipelined)</w:t>
      </w:r>
    </w:p>
    <w:p w:rsidR="00DA37B1" w:rsidRPr="00466C55" w:rsidRDefault="00246601" w:rsidP="00DA37B1">
      <w:r w:rsidRPr="00466C55">
        <w:t>You should also assume that</w:t>
      </w:r>
    </w:p>
    <w:p w:rsidR="00DA37B1" w:rsidRPr="00466C55" w:rsidRDefault="00246601" w:rsidP="00DA37B1">
      <w:pPr>
        <w:numPr>
          <w:ilvl w:val="0"/>
          <w:numId w:val="23"/>
        </w:numPr>
        <w:tabs>
          <w:tab w:val="left" w:pos="1080"/>
        </w:tabs>
      </w:pPr>
      <w:r w:rsidRPr="00466C55">
        <w:t xml:space="preserve">The </w:t>
      </w:r>
      <w:r w:rsidR="00DA37B1" w:rsidRPr="00466C55">
        <w:t xml:space="preserve">branch delay slot </w:t>
      </w:r>
      <w:r w:rsidRPr="00466C55">
        <w:t>corresponds to 1 clock cycle</w:t>
      </w:r>
      <w:r w:rsidR="00DA37B1" w:rsidRPr="00466C55">
        <w:t xml:space="preserve">, </w:t>
      </w:r>
      <w:r w:rsidRPr="00466C55">
        <w:t xml:space="preserve">and the </w:t>
      </w:r>
      <w:r w:rsidR="00DA37B1" w:rsidRPr="00466C55">
        <w:t xml:space="preserve">branch delay slot </w:t>
      </w:r>
      <w:r w:rsidRPr="00466C55">
        <w:t>is not enabled</w:t>
      </w:r>
    </w:p>
    <w:p w:rsidR="00DA37B1" w:rsidRPr="00466C55" w:rsidRDefault="00246601" w:rsidP="00DA37B1">
      <w:pPr>
        <w:numPr>
          <w:ilvl w:val="0"/>
          <w:numId w:val="23"/>
        </w:numPr>
        <w:tabs>
          <w:tab w:val="left" w:pos="1080"/>
        </w:tabs>
      </w:pPr>
      <w:r w:rsidRPr="00466C55">
        <w:t xml:space="preserve">Data </w:t>
      </w:r>
      <w:r w:rsidR="00DA37B1" w:rsidRPr="00466C55">
        <w:t xml:space="preserve">forwarding </w:t>
      </w:r>
      <w:r w:rsidRPr="00466C55">
        <w:t>is enabled</w:t>
      </w:r>
    </w:p>
    <w:p w:rsidR="00DA37B1" w:rsidRPr="00466C55" w:rsidRDefault="00246601" w:rsidP="00DA37B1">
      <w:pPr>
        <w:numPr>
          <w:ilvl w:val="0"/>
          <w:numId w:val="23"/>
        </w:numPr>
        <w:tabs>
          <w:tab w:val="left" w:pos="1080"/>
        </w:tabs>
      </w:pPr>
      <w:r w:rsidRPr="00466C55">
        <w:t xml:space="preserve">The </w:t>
      </w:r>
      <w:r w:rsidR="00DA37B1" w:rsidRPr="00466C55">
        <w:t xml:space="preserve">EXE </w:t>
      </w:r>
      <w:r w:rsidRPr="00466C55">
        <w:t xml:space="preserve">phase can be completed </w:t>
      </w:r>
      <w:r w:rsidR="00DA37B1" w:rsidRPr="00466C55">
        <w:t>out-of-order.</w:t>
      </w:r>
    </w:p>
    <w:p w:rsidR="00DA37B1" w:rsidRPr="00466C55" w:rsidRDefault="00DA37B1" w:rsidP="00DA37B1">
      <w:pPr>
        <w:tabs>
          <w:tab w:val="left" w:pos="1080"/>
        </w:tabs>
      </w:pPr>
    </w:p>
    <w:p w:rsidR="00DA37B1" w:rsidRPr="00466C55" w:rsidRDefault="00246601" w:rsidP="00DA37B1">
      <w:pPr>
        <w:tabs>
          <w:tab w:val="left" w:pos="284"/>
        </w:tabs>
        <w:jc w:val="both"/>
      </w:pPr>
      <w:r w:rsidRPr="00466C55">
        <w:t>You should consider the following code fragment and, using the table in the following page</w:t>
      </w:r>
      <w:r w:rsidR="00DA37B1" w:rsidRPr="00466C55">
        <w:t xml:space="preserve"> (</w:t>
      </w:r>
      <w:r w:rsidRPr="00466C55">
        <w:t>where each column corresponds to a clock period</w:t>
      </w:r>
      <w:r w:rsidR="00DA37B1" w:rsidRPr="00466C55">
        <w:t xml:space="preserve">), </w:t>
      </w:r>
      <w:r w:rsidRPr="00466C55">
        <w:t>and determine the pipeline behavior in e</w:t>
      </w:r>
      <w:r w:rsidR="00466C55">
        <w:t>ach clock period, as well as th</w:t>
      </w:r>
      <w:r w:rsidRPr="00466C55">
        <w:t>e</w:t>
      </w:r>
      <w:r w:rsidR="00466C55">
        <w:t xml:space="preserve"> </w:t>
      </w:r>
      <w:r w:rsidRPr="00466C55">
        <w:t xml:space="preserve">total number of clock periods required to execute the fragment, </w:t>
      </w:r>
      <w:r w:rsidR="00466C55" w:rsidRPr="00466C55">
        <w:t>reporting</w:t>
      </w:r>
      <w:r w:rsidRPr="00466C55">
        <w:t xml:space="preserve"> the result in the right column in the table below. </w:t>
      </w:r>
      <w:r w:rsidR="009123EA">
        <w:t>The value of the constant k is written in f5 before the beginning of the code fragment.</w:t>
      </w:r>
    </w:p>
    <w:p w:rsidR="00DA37B1" w:rsidRPr="00466C55" w:rsidRDefault="00DA37B1" w:rsidP="00DA37B1">
      <w:pPr>
        <w:rPr>
          <w:sz w:val="24"/>
          <w:szCs w:val="24"/>
        </w:rPr>
      </w:pPr>
      <w:bookmarkStart w:id="0" w:name="OLE_LINK1"/>
    </w:p>
    <w:p w:rsidR="00DA37B1" w:rsidRPr="00466C55" w:rsidRDefault="00DA37B1" w:rsidP="00DA37B1">
      <w:pPr>
        <w:rPr>
          <w:rFonts w:ascii="Courier" w:hAnsi="Courier"/>
          <w:sz w:val="24"/>
          <w:szCs w:val="24"/>
        </w:rPr>
      </w:pPr>
      <w:r w:rsidRPr="00466C55">
        <w:rPr>
          <w:rFonts w:ascii="Courier" w:hAnsi="Courier"/>
          <w:sz w:val="24"/>
          <w:szCs w:val="24"/>
        </w:rPr>
        <w:t>; ********************* MIPS64 ***********************</w:t>
      </w:r>
    </w:p>
    <w:p w:rsidR="00DA37B1" w:rsidRPr="00466C55" w:rsidRDefault="00DA37B1" w:rsidP="00DA37B1">
      <w:pPr>
        <w:rPr>
          <w:rFonts w:ascii="Courier" w:hAnsi="Courier"/>
          <w:sz w:val="24"/>
          <w:szCs w:val="24"/>
        </w:rPr>
      </w:pPr>
      <w:proofErr w:type="gramStart"/>
      <w:r w:rsidRPr="00466C55">
        <w:rPr>
          <w:rFonts w:ascii="Courier" w:hAnsi="Courier"/>
          <w:sz w:val="24"/>
          <w:szCs w:val="24"/>
        </w:rPr>
        <w:t>;  for</w:t>
      </w:r>
      <w:proofErr w:type="gramEnd"/>
      <w:r w:rsidRPr="00466C55">
        <w:rPr>
          <w:rFonts w:ascii="Courier" w:hAnsi="Courier"/>
          <w:sz w:val="24"/>
          <w:szCs w:val="24"/>
        </w:rPr>
        <w:t xml:space="preserve"> (</w:t>
      </w:r>
      <w:proofErr w:type="spellStart"/>
      <w:r w:rsidRPr="00466C55">
        <w:rPr>
          <w:rFonts w:ascii="Courier" w:hAnsi="Courier"/>
          <w:sz w:val="24"/>
          <w:szCs w:val="24"/>
        </w:rPr>
        <w:t>i</w:t>
      </w:r>
      <w:proofErr w:type="spellEnd"/>
      <w:r w:rsidRPr="00466C55">
        <w:rPr>
          <w:rFonts w:ascii="Courier" w:hAnsi="Courier"/>
          <w:sz w:val="24"/>
          <w:szCs w:val="24"/>
        </w:rPr>
        <w:t xml:space="preserve"> = 0; </w:t>
      </w:r>
      <w:proofErr w:type="spellStart"/>
      <w:r w:rsidRPr="00466C55">
        <w:rPr>
          <w:rFonts w:ascii="Courier" w:hAnsi="Courier"/>
          <w:sz w:val="24"/>
          <w:szCs w:val="24"/>
        </w:rPr>
        <w:t>i</w:t>
      </w:r>
      <w:proofErr w:type="spellEnd"/>
      <w:r w:rsidRPr="00466C55">
        <w:rPr>
          <w:rFonts w:ascii="Courier" w:hAnsi="Courier"/>
          <w:sz w:val="24"/>
          <w:szCs w:val="24"/>
        </w:rPr>
        <w:t xml:space="preserve"> &lt; </w:t>
      </w:r>
      <w:r w:rsidR="00DA2BB8">
        <w:rPr>
          <w:rFonts w:ascii="Courier" w:hAnsi="Courier"/>
          <w:sz w:val="24"/>
          <w:szCs w:val="24"/>
        </w:rPr>
        <w:t>1</w:t>
      </w:r>
      <w:r w:rsidRPr="00466C55">
        <w:rPr>
          <w:rFonts w:ascii="Courier" w:hAnsi="Courier"/>
          <w:sz w:val="24"/>
          <w:szCs w:val="24"/>
        </w:rPr>
        <w:t xml:space="preserve">0; </w:t>
      </w:r>
      <w:proofErr w:type="spellStart"/>
      <w:r w:rsidRPr="00466C55">
        <w:rPr>
          <w:rFonts w:ascii="Courier" w:hAnsi="Courier"/>
          <w:sz w:val="24"/>
          <w:szCs w:val="24"/>
        </w:rPr>
        <w:t>i</w:t>
      </w:r>
      <w:proofErr w:type="spellEnd"/>
      <w:r w:rsidRPr="00466C55">
        <w:rPr>
          <w:rFonts w:ascii="Courier" w:hAnsi="Courier"/>
          <w:sz w:val="24"/>
          <w:szCs w:val="24"/>
        </w:rPr>
        <w:t>++) {</w:t>
      </w:r>
    </w:p>
    <w:p w:rsidR="00DA37B1" w:rsidRPr="00466C55" w:rsidRDefault="00DA37B1" w:rsidP="00DA37B1">
      <w:pPr>
        <w:rPr>
          <w:rFonts w:ascii="Courier" w:hAnsi="Courier"/>
          <w:sz w:val="24"/>
          <w:szCs w:val="24"/>
        </w:rPr>
      </w:pPr>
      <w:r w:rsidRPr="00466C55">
        <w:rPr>
          <w:rFonts w:ascii="Courier" w:hAnsi="Courier"/>
          <w:sz w:val="24"/>
          <w:szCs w:val="24"/>
        </w:rPr>
        <w:t>;</w:t>
      </w:r>
      <w:proofErr w:type="gramStart"/>
      <w:r w:rsidRPr="00466C55">
        <w:rPr>
          <w:rFonts w:ascii="Courier" w:hAnsi="Courier"/>
          <w:sz w:val="24"/>
          <w:szCs w:val="24"/>
        </w:rPr>
        <w:tab/>
        <w:t xml:space="preserve">  v</w:t>
      </w:r>
      <w:proofErr w:type="gramEnd"/>
      <w:r w:rsidR="00DA2BB8">
        <w:rPr>
          <w:rFonts w:ascii="Courier" w:hAnsi="Courier"/>
          <w:sz w:val="24"/>
          <w:szCs w:val="24"/>
        </w:rPr>
        <w:t>4</w:t>
      </w:r>
      <w:r w:rsidRPr="00466C55">
        <w:rPr>
          <w:rFonts w:ascii="Courier" w:hAnsi="Courier"/>
          <w:sz w:val="24"/>
          <w:szCs w:val="24"/>
        </w:rPr>
        <w:t>[</w:t>
      </w:r>
      <w:proofErr w:type="spellStart"/>
      <w:r w:rsidRPr="00466C55">
        <w:rPr>
          <w:rFonts w:ascii="Courier" w:hAnsi="Courier"/>
          <w:sz w:val="24"/>
          <w:szCs w:val="24"/>
        </w:rPr>
        <w:t>i</w:t>
      </w:r>
      <w:proofErr w:type="spellEnd"/>
      <w:r w:rsidRPr="00466C55">
        <w:rPr>
          <w:rFonts w:ascii="Courier" w:hAnsi="Courier"/>
          <w:sz w:val="24"/>
          <w:szCs w:val="24"/>
        </w:rPr>
        <w:t>] = v1</w:t>
      </w:r>
      <w:r w:rsidR="00D859AC">
        <w:rPr>
          <w:rFonts w:ascii="Courier" w:hAnsi="Courier"/>
          <w:sz w:val="24"/>
          <w:szCs w:val="24"/>
        </w:rPr>
        <w:t>[</w:t>
      </w:r>
      <w:proofErr w:type="spellStart"/>
      <w:r w:rsidR="00D859AC">
        <w:rPr>
          <w:rFonts w:ascii="Courier" w:hAnsi="Courier"/>
          <w:sz w:val="24"/>
          <w:szCs w:val="24"/>
        </w:rPr>
        <w:t>i</w:t>
      </w:r>
      <w:proofErr w:type="spellEnd"/>
      <w:r w:rsidR="00D859AC">
        <w:rPr>
          <w:rFonts w:ascii="Courier" w:hAnsi="Courier"/>
          <w:sz w:val="24"/>
          <w:szCs w:val="24"/>
        </w:rPr>
        <w:t>]/</w:t>
      </w:r>
      <w:r w:rsidRPr="00466C55">
        <w:rPr>
          <w:rFonts w:ascii="Courier" w:hAnsi="Courier"/>
          <w:sz w:val="24"/>
          <w:szCs w:val="24"/>
        </w:rPr>
        <w:t>v2[</w:t>
      </w:r>
      <w:proofErr w:type="spellStart"/>
      <w:r w:rsidRPr="00466C55">
        <w:rPr>
          <w:rFonts w:ascii="Courier" w:hAnsi="Courier"/>
          <w:sz w:val="24"/>
          <w:szCs w:val="24"/>
        </w:rPr>
        <w:t>i</w:t>
      </w:r>
      <w:proofErr w:type="spellEnd"/>
      <w:r w:rsidRPr="00466C55">
        <w:rPr>
          <w:rFonts w:ascii="Courier" w:hAnsi="Courier"/>
          <w:sz w:val="24"/>
          <w:szCs w:val="24"/>
        </w:rPr>
        <w:t xml:space="preserve">] </w:t>
      </w:r>
      <w:r w:rsidR="004F6EE0">
        <w:rPr>
          <w:rFonts w:ascii="Courier" w:hAnsi="Courier"/>
          <w:sz w:val="24"/>
          <w:szCs w:val="24"/>
        </w:rPr>
        <w:t>-</w:t>
      </w:r>
      <w:r w:rsidRPr="00466C55">
        <w:rPr>
          <w:rFonts w:ascii="Courier" w:hAnsi="Courier"/>
          <w:sz w:val="24"/>
          <w:szCs w:val="24"/>
        </w:rPr>
        <w:t xml:space="preserve"> v3[</w:t>
      </w:r>
      <w:proofErr w:type="spellStart"/>
      <w:r w:rsidRPr="00466C55">
        <w:rPr>
          <w:rFonts w:ascii="Courier" w:hAnsi="Courier"/>
          <w:sz w:val="24"/>
          <w:szCs w:val="24"/>
        </w:rPr>
        <w:t>i</w:t>
      </w:r>
      <w:proofErr w:type="spellEnd"/>
      <w:r w:rsidRPr="00466C55">
        <w:rPr>
          <w:rFonts w:ascii="Courier" w:hAnsi="Courier"/>
          <w:sz w:val="24"/>
          <w:szCs w:val="24"/>
        </w:rPr>
        <w:t>]</w:t>
      </w:r>
      <w:r w:rsidR="004F6EE0">
        <w:rPr>
          <w:rFonts w:ascii="Courier" w:hAnsi="Courier"/>
          <w:sz w:val="24"/>
          <w:szCs w:val="24"/>
        </w:rPr>
        <w:t>^2</w:t>
      </w:r>
      <w:r w:rsidRPr="00466C55">
        <w:rPr>
          <w:rFonts w:ascii="Courier" w:hAnsi="Courier"/>
          <w:sz w:val="24"/>
          <w:szCs w:val="24"/>
        </w:rPr>
        <w:t>;</w:t>
      </w:r>
    </w:p>
    <w:p w:rsidR="00DA37B1" w:rsidRPr="00466C55" w:rsidRDefault="00DA37B1" w:rsidP="00DA37B1">
      <w:pPr>
        <w:rPr>
          <w:rFonts w:ascii="Courier" w:hAnsi="Courier"/>
        </w:rPr>
      </w:pPr>
      <w:r w:rsidRPr="00466C55">
        <w:rPr>
          <w:rFonts w:ascii="Courier" w:hAnsi="Courier" w:cs="Courier New"/>
          <w:sz w:val="24"/>
          <w:szCs w:val="24"/>
        </w:rPr>
        <w:t>;  }</w:t>
      </w:r>
    </w:p>
    <w:tbl>
      <w:tblPr>
        <w:tblW w:w="8986" w:type="dxa"/>
        <w:tblInd w:w="-5" w:type="dxa"/>
        <w:tblLayout w:type="fixed"/>
        <w:tblLook w:val="0000" w:firstRow="0" w:lastRow="0" w:firstColumn="0" w:lastColumn="0" w:noHBand="0" w:noVBand="0"/>
      </w:tblPr>
      <w:tblGrid>
        <w:gridCol w:w="3708"/>
        <w:gridCol w:w="3108"/>
        <w:gridCol w:w="2170"/>
      </w:tblGrid>
      <w:tr w:rsidR="00DA37B1" w:rsidRPr="00466C55" w:rsidTr="00A741A7">
        <w:trPr>
          <w:trHeight w:val="23"/>
        </w:trPr>
        <w:tc>
          <w:tcPr>
            <w:tcW w:w="3708" w:type="dxa"/>
            <w:tcBorders>
              <w:top w:val="single" w:sz="4" w:space="0" w:color="FFFFFF"/>
              <w:left w:val="single" w:sz="4" w:space="0" w:color="FFFFFF"/>
              <w:bottom w:val="single" w:sz="4" w:space="0" w:color="FFFFFF"/>
            </w:tcBorders>
          </w:tcPr>
          <w:p w:rsidR="00DA37B1" w:rsidRPr="00466C55" w:rsidRDefault="00DA37B1" w:rsidP="00A741A7">
            <w:pPr>
              <w:snapToGrid w:val="0"/>
              <w:rPr>
                <w:sz w:val="24"/>
                <w:szCs w:val="24"/>
              </w:rPr>
            </w:pPr>
          </w:p>
          <w:p w:rsidR="00DA37B1" w:rsidRPr="00466C55" w:rsidRDefault="00DA37B1" w:rsidP="00A741A7">
            <w:pPr>
              <w:rPr>
                <w:sz w:val="24"/>
                <w:szCs w:val="24"/>
              </w:rPr>
            </w:pPr>
            <w:r w:rsidRPr="00466C55">
              <w:rPr>
                <w:sz w:val="24"/>
                <w:szCs w:val="24"/>
              </w:rPr>
              <w:tab/>
            </w:r>
            <w:r w:rsidRPr="00466C55">
              <w:rPr>
                <w:sz w:val="24"/>
                <w:szCs w:val="24"/>
              </w:rPr>
              <w:tab/>
              <w:t>.data</w:t>
            </w:r>
          </w:p>
        </w:tc>
        <w:tc>
          <w:tcPr>
            <w:tcW w:w="3108"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r w:rsidRPr="00466C55">
              <w:rPr>
                <w:sz w:val="24"/>
                <w:szCs w:val="24"/>
              </w:rPr>
              <w:t>comments</w:t>
            </w:r>
          </w:p>
        </w:tc>
        <w:tc>
          <w:tcPr>
            <w:tcW w:w="2170"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r w:rsidRPr="00466C55">
              <w:rPr>
                <w:sz w:val="24"/>
                <w:szCs w:val="24"/>
              </w:rPr>
              <w:t>Clock cycles</w:t>
            </w:r>
          </w:p>
        </w:tc>
      </w:tr>
      <w:tr w:rsidR="00DA37B1" w:rsidRPr="00466C55" w:rsidTr="00A741A7">
        <w:trPr>
          <w:trHeight w:val="23"/>
        </w:trPr>
        <w:tc>
          <w:tcPr>
            <w:tcW w:w="3708" w:type="dxa"/>
            <w:tcBorders>
              <w:top w:val="single" w:sz="4" w:space="0" w:color="FFFFFF"/>
              <w:left w:val="single" w:sz="4" w:space="0" w:color="FFFFFF"/>
              <w:bottom w:val="single" w:sz="4" w:space="0" w:color="FFFFFF"/>
            </w:tcBorders>
          </w:tcPr>
          <w:p w:rsidR="00DA37B1" w:rsidRPr="00466C55" w:rsidRDefault="00DA2BB8" w:rsidP="00147C05">
            <w:pPr>
              <w:snapToGrid w:val="0"/>
              <w:rPr>
                <w:sz w:val="24"/>
                <w:szCs w:val="24"/>
              </w:rPr>
            </w:pPr>
            <w:r>
              <w:rPr>
                <w:sz w:val="24"/>
                <w:szCs w:val="24"/>
              </w:rPr>
              <w:t>V1:</w:t>
            </w:r>
            <w:proofErr w:type="gramStart"/>
            <w:r>
              <w:rPr>
                <w:sz w:val="24"/>
                <w:szCs w:val="24"/>
              </w:rPr>
              <w:tab/>
              <w:t>.double</w:t>
            </w:r>
            <w:proofErr w:type="gramEnd"/>
            <w:r>
              <w:rPr>
                <w:sz w:val="24"/>
                <w:szCs w:val="24"/>
              </w:rPr>
              <w:tab/>
              <w:t xml:space="preserve"> “1</w:t>
            </w:r>
            <w:r w:rsidR="00DA37B1" w:rsidRPr="00466C55">
              <w:rPr>
                <w:sz w:val="24"/>
                <w:szCs w:val="24"/>
              </w:rPr>
              <w:t>0 values”</w:t>
            </w:r>
          </w:p>
        </w:tc>
        <w:tc>
          <w:tcPr>
            <w:tcW w:w="3108"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A741A7">
        <w:trPr>
          <w:trHeight w:val="23"/>
        </w:trPr>
        <w:tc>
          <w:tcPr>
            <w:tcW w:w="3708" w:type="dxa"/>
            <w:tcBorders>
              <w:top w:val="single" w:sz="4" w:space="0" w:color="FFFFFF"/>
              <w:left w:val="single" w:sz="4" w:space="0" w:color="FFFFFF"/>
              <w:bottom w:val="single" w:sz="4" w:space="0" w:color="FFFFFF"/>
            </w:tcBorders>
          </w:tcPr>
          <w:p w:rsidR="00DA37B1" w:rsidRPr="00466C55" w:rsidRDefault="00DA2BB8" w:rsidP="00147C05">
            <w:pPr>
              <w:snapToGrid w:val="0"/>
              <w:rPr>
                <w:sz w:val="24"/>
                <w:szCs w:val="24"/>
              </w:rPr>
            </w:pPr>
            <w:r>
              <w:rPr>
                <w:sz w:val="24"/>
                <w:szCs w:val="24"/>
              </w:rPr>
              <w:t>V2:</w:t>
            </w:r>
            <w:proofErr w:type="gramStart"/>
            <w:r>
              <w:rPr>
                <w:sz w:val="24"/>
                <w:szCs w:val="24"/>
              </w:rPr>
              <w:tab/>
              <w:t>.double</w:t>
            </w:r>
            <w:proofErr w:type="gramEnd"/>
            <w:r>
              <w:rPr>
                <w:sz w:val="24"/>
                <w:szCs w:val="24"/>
              </w:rPr>
              <w:t xml:space="preserve"> “1</w:t>
            </w:r>
            <w:r w:rsidR="00DA37B1" w:rsidRPr="00466C55">
              <w:rPr>
                <w:sz w:val="24"/>
                <w:szCs w:val="24"/>
              </w:rPr>
              <w:t>0 values”</w:t>
            </w:r>
          </w:p>
        </w:tc>
        <w:tc>
          <w:tcPr>
            <w:tcW w:w="3108"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A741A7">
        <w:trPr>
          <w:cantSplit/>
          <w:trHeight w:hRule="exact" w:val="286"/>
        </w:trPr>
        <w:tc>
          <w:tcPr>
            <w:tcW w:w="3708" w:type="dxa"/>
            <w:vMerge w:val="restart"/>
            <w:tcBorders>
              <w:top w:val="single" w:sz="4" w:space="0" w:color="FFFFFF"/>
              <w:left w:val="single" w:sz="4" w:space="0" w:color="FFFFFF"/>
              <w:bottom w:val="single" w:sz="4" w:space="0" w:color="FFFFFF"/>
            </w:tcBorders>
          </w:tcPr>
          <w:p w:rsidR="00DA37B1" w:rsidRPr="00466C55" w:rsidRDefault="00DA37B1" w:rsidP="00A741A7">
            <w:pPr>
              <w:rPr>
                <w:sz w:val="24"/>
                <w:szCs w:val="24"/>
              </w:rPr>
            </w:pPr>
            <w:r w:rsidRPr="00466C55">
              <w:rPr>
                <w:sz w:val="24"/>
                <w:szCs w:val="24"/>
              </w:rPr>
              <w:t xml:space="preserve">V3:    </w:t>
            </w:r>
            <w:proofErr w:type="gramStart"/>
            <w:r w:rsidRPr="00466C55">
              <w:rPr>
                <w:sz w:val="24"/>
                <w:szCs w:val="24"/>
              </w:rPr>
              <w:t xml:space="preserve">  </w:t>
            </w:r>
            <w:r w:rsidR="00DA2BB8">
              <w:rPr>
                <w:sz w:val="24"/>
                <w:szCs w:val="24"/>
              </w:rPr>
              <w:t>.double</w:t>
            </w:r>
            <w:proofErr w:type="gramEnd"/>
            <w:r w:rsidR="00DA2BB8">
              <w:rPr>
                <w:sz w:val="24"/>
                <w:szCs w:val="24"/>
              </w:rPr>
              <w:t xml:space="preserve"> “1</w:t>
            </w:r>
            <w:r w:rsidRPr="00466C55">
              <w:rPr>
                <w:sz w:val="24"/>
                <w:szCs w:val="24"/>
              </w:rPr>
              <w:t>0 values”</w:t>
            </w:r>
          </w:p>
          <w:p w:rsidR="00DA37B1" w:rsidRPr="00466C55" w:rsidRDefault="00DA37B1" w:rsidP="0080255B">
            <w:pPr>
              <w:rPr>
                <w:sz w:val="24"/>
                <w:szCs w:val="24"/>
              </w:rPr>
            </w:pPr>
            <w:r w:rsidRPr="00466C55">
              <w:rPr>
                <w:sz w:val="24"/>
                <w:szCs w:val="24"/>
              </w:rPr>
              <w:t>V</w:t>
            </w:r>
            <w:r w:rsidR="00DA2BB8">
              <w:rPr>
                <w:sz w:val="24"/>
                <w:szCs w:val="24"/>
              </w:rPr>
              <w:t>4</w:t>
            </w:r>
            <w:r w:rsidRPr="00466C55">
              <w:rPr>
                <w:sz w:val="24"/>
                <w:szCs w:val="24"/>
              </w:rPr>
              <w:t xml:space="preserve">:    </w:t>
            </w:r>
            <w:proofErr w:type="gramStart"/>
            <w:r w:rsidRPr="00466C55">
              <w:rPr>
                <w:sz w:val="24"/>
                <w:szCs w:val="24"/>
              </w:rPr>
              <w:t xml:space="preserve">  </w:t>
            </w:r>
            <w:r w:rsidR="00981D12" w:rsidRPr="00466C55">
              <w:rPr>
                <w:sz w:val="24"/>
                <w:szCs w:val="24"/>
              </w:rPr>
              <w:t>.double</w:t>
            </w:r>
            <w:proofErr w:type="gramEnd"/>
            <w:r w:rsidR="00981D12" w:rsidRPr="00466C55">
              <w:rPr>
                <w:sz w:val="24"/>
                <w:szCs w:val="24"/>
              </w:rPr>
              <w:t xml:space="preserve"> “</w:t>
            </w:r>
            <w:r w:rsidR="00DA2BB8">
              <w:rPr>
                <w:sz w:val="24"/>
                <w:szCs w:val="24"/>
              </w:rPr>
              <w:t>1</w:t>
            </w:r>
            <w:r w:rsidRPr="00466C55">
              <w:rPr>
                <w:sz w:val="24"/>
                <w:szCs w:val="24"/>
              </w:rPr>
              <w:t xml:space="preserve">0 </w:t>
            </w:r>
            <w:r w:rsidR="0080255B">
              <w:rPr>
                <w:sz w:val="24"/>
                <w:szCs w:val="24"/>
              </w:rPr>
              <w:t>values</w:t>
            </w:r>
            <w:r w:rsidRPr="00466C55">
              <w:rPr>
                <w:sz w:val="24"/>
                <w:szCs w:val="24"/>
              </w:rPr>
              <w:t>”</w:t>
            </w:r>
          </w:p>
        </w:tc>
        <w:tc>
          <w:tcPr>
            <w:tcW w:w="3108"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A741A7">
        <w:trPr>
          <w:cantSplit/>
          <w:trHeight w:hRule="exact" w:val="300"/>
        </w:trPr>
        <w:tc>
          <w:tcPr>
            <w:tcW w:w="3708" w:type="dxa"/>
            <w:vMerge/>
            <w:tcBorders>
              <w:top w:val="single" w:sz="4" w:space="0" w:color="FFFFFF"/>
              <w:left w:val="single" w:sz="4" w:space="0" w:color="FFFFFF"/>
              <w:bottom w:val="single" w:sz="4" w:space="0" w:color="FFFFFF"/>
            </w:tcBorders>
          </w:tcPr>
          <w:p w:rsidR="00DA37B1" w:rsidRPr="00466C55" w:rsidRDefault="00DA37B1" w:rsidP="00A741A7"/>
        </w:tc>
        <w:tc>
          <w:tcPr>
            <w:tcW w:w="3108"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A741A7">
        <w:trPr>
          <w:cantSplit/>
          <w:trHeight w:hRule="exact" w:val="286"/>
        </w:trPr>
        <w:tc>
          <w:tcPr>
            <w:tcW w:w="3708" w:type="dxa"/>
            <w:vMerge/>
            <w:tcBorders>
              <w:top w:val="single" w:sz="4" w:space="0" w:color="FFFFFF"/>
              <w:left w:val="single" w:sz="4" w:space="0" w:color="FFFFFF"/>
              <w:bottom w:val="single" w:sz="4" w:space="0" w:color="FFFFFF"/>
            </w:tcBorders>
          </w:tcPr>
          <w:p w:rsidR="00DA37B1" w:rsidRPr="00466C55" w:rsidRDefault="00DA37B1" w:rsidP="00A741A7"/>
        </w:tc>
        <w:tc>
          <w:tcPr>
            <w:tcW w:w="3108"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A741A7">
        <w:trPr>
          <w:cantSplit/>
        </w:trPr>
        <w:tc>
          <w:tcPr>
            <w:tcW w:w="3708" w:type="dxa"/>
            <w:vMerge/>
            <w:tcBorders>
              <w:top w:val="single" w:sz="4" w:space="0" w:color="FFFFFF"/>
              <w:left w:val="single" w:sz="4" w:space="0" w:color="FFFFFF"/>
              <w:bottom w:val="single" w:sz="4" w:space="0" w:color="FFFFFF"/>
            </w:tcBorders>
          </w:tcPr>
          <w:p w:rsidR="00DA37B1" w:rsidRPr="00466C55" w:rsidRDefault="00DA37B1" w:rsidP="00A741A7"/>
        </w:tc>
        <w:tc>
          <w:tcPr>
            <w:tcW w:w="3108"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DA37B1" w:rsidRPr="00466C55" w:rsidTr="00A741A7">
        <w:trPr>
          <w:trHeight w:val="23"/>
        </w:trPr>
        <w:tc>
          <w:tcPr>
            <w:tcW w:w="3708" w:type="dxa"/>
            <w:tcBorders>
              <w:top w:val="single" w:sz="4" w:space="0" w:color="FFFFFF"/>
              <w:left w:val="single" w:sz="4" w:space="0" w:color="FFFFFF"/>
              <w:bottom w:val="single" w:sz="4" w:space="0" w:color="FFFFFF"/>
            </w:tcBorders>
          </w:tcPr>
          <w:p w:rsidR="00DA37B1" w:rsidRPr="00466C55" w:rsidRDefault="00DA37B1" w:rsidP="00A741A7">
            <w:pPr>
              <w:snapToGrid w:val="0"/>
              <w:rPr>
                <w:sz w:val="24"/>
                <w:szCs w:val="24"/>
              </w:rPr>
            </w:pPr>
            <w:r w:rsidRPr="00466C55">
              <w:rPr>
                <w:sz w:val="24"/>
                <w:szCs w:val="24"/>
              </w:rPr>
              <w:tab/>
            </w:r>
            <w:r w:rsidRPr="00466C55">
              <w:rPr>
                <w:sz w:val="24"/>
                <w:szCs w:val="24"/>
              </w:rPr>
              <w:tab/>
              <w:t>.text</w:t>
            </w:r>
          </w:p>
        </w:tc>
        <w:tc>
          <w:tcPr>
            <w:tcW w:w="3108" w:type="dxa"/>
            <w:tcBorders>
              <w:top w:val="single" w:sz="4" w:space="0" w:color="000000"/>
              <w:left w:val="single" w:sz="4" w:space="0" w:color="000000"/>
              <w:bottom w:val="single" w:sz="4" w:space="0" w:color="000000"/>
            </w:tcBorders>
          </w:tcPr>
          <w:p w:rsidR="00DA37B1" w:rsidRPr="00466C55" w:rsidRDefault="00DA37B1" w:rsidP="00A741A7">
            <w:pPr>
              <w:snapToGrid w:val="0"/>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DA37B1" w:rsidRPr="00466C55" w:rsidRDefault="00DA37B1" w:rsidP="00A741A7">
            <w:pPr>
              <w:snapToGrid w:val="0"/>
              <w:rPr>
                <w:sz w:val="24"/>
                <w:szCs w:val="24"/>
              </w:rPr>
            </w:pPr>
          </w:p>
        </w:tc>
      </w:tr>
      <w:tr w:rsidR="0078536B" w:rsidRPr="00466C55" w:rsidTr="00A741A7">
        <w:trPr>
          <w:trHeight w:val="23"/>
        </w:trPr>
        <w:tc>
          <w:tcPr>
            <w:tcW w:w="3708" w:type="dxa"/>
          </w:tcPr>
          <w:p w:rsidR="0078536B" w:rsidRPr="00466C55" w:rsidRDefault="0078536B" w:rsidP="00A741A7">
            <w:pPr>
              <w:rPr>
                <w:sz w:val="24"/>
                <w:szCs w:val="24"/>
              </w:rPr>
            </w:pPr>
            <w:r w:rsidRPr="00466C55">
              <w:rPr>
                <w:sz w:val="24"/>
                <w:szCs w:val="24"/>
              </w:rPr>
              <w:t xml:space="preserve">main:  </w:t>
            </w:r>
            <w:proofErr w:type="spellStart"/>
            <w:r w:rsidRPr="00466C55">
              <w:rPr>
                <w:sz w:val="24"/>
                <w:szCs w:val="24"/>
              </w:rPr>
              <w:t>daddui</w:t>
            </w:r>
            <w:proofErr w:type="spellEnd"/>
            <w:r w:rsidRPr="00466C55">
              <w:rPr>
                <w:sz w:val="24"/>
                <w:szCs w:val="24"/>
              </w:rPr>
              <w:t xml:space="preserve"> r</w:t>
            </w:r>
            <w:proofErr w:type="gramStart"/>
            <w:r w:rsidRPr="00466C55">
              <w:rPr>
                <w:sz w:val="24"/>
                <w:szCs w:val="24"/>
              </w:rPr>
              <w:t>1,r</w:t>
            </w:r>
            <w:proofErr w:type="gramEnd"/>
            <w:r w:rsidRPr="00466C55">
              <w:rPr>
                <w:sz w:val="24"/>
                <w:szCs w:val="24"/>
              </w:rPr>
              <w:t xml:space="preserve">0,0 </w:t>
            </w:r>
          </w:p>
        </w:tc>
        <w:tc>
          <w:tcPr>
            <w:tcW w:w="3108" w:type="dxa"/>
            <w:tcBorders>
              <w:top w:val="single" w:sz="4" w:space="0" w:color="000000"/>
              <w:left w:val="single" w:sz="4" w:space="0" w:color="000000"/>
              <w:bottom w:val="single" w:sz="4" w:space="0" w:color="000000"/>
            </w:tcBorders>
          </w:tcPr>
          <w:p w:rsidR="0078536B" w:rsidRPr="00466C55" w:rsidRDefault="0078536B" w:rsidP="00A741A7">
            <w:pPr>
              <w:snapToGrid w:val="0"/>
              <w:rPr>
                <w:sz w:val="24"/>
                <w:szCs w:val="24"/>
              </w:rPr>
            </w:pPr>
            <w:r w:rsidRPr="00466C55">
              <w:rPr>
                <w:sz w:val="24"/>
                <w:szCs w:val="24"/>
              </w:rPr>
              <w:t>r1← pointer</w:t>
            </w:r>
          </w:p>
        </w:tc>
        <w:tc>
          <w:tcPr>
            <w:tcW w:w="2170" w:type="dxa"/>
            <w:tcBorders>
              <w:top w:val="single" w:sz="4" w:space="0" w:color="000000"/>
              <w:left w:val="single" w:sz="4" w:space="0" w:color="000000"/>
              <w:bottom w:val="single" w:sz="4" w:space="0" w:color="000000"/>
              <w:right w:val="single" w:sz="4" w:space="0" w:color="000000"/>
            </w:tcBorders>
          </w:tcPr>
          <w:p w:rsidR="0078536B" w:rsidRPr="00466C55" w:rsidRDefault="006445DF" w:rsidP="0078536B">
            <w:pPr>
              <w:suppressAutoHyphens w:val="0"/>
              <w:jc w:val="center"/>
            </w:pPr>
            <w:r>
              <w:t>5</w:t>
            </w:r>
          </w:p>
        </w:tc>
      </w:tr>
      <w:tr w:rsidR="0078536B" w:rsidRPr="00466C55" w:rsidTr="00A741A7">
        <w:trPr>
          <w:trHeight w:val="23"/>
        </w:trPr>
        <w:tc>
          <w:tcPr>
            <w:tcW w:w="3708" w:type="dxa"/>
          </w:tcPr>
          <w:p w:rsidR="0078536B" w:rsidRPr="00466C55" w:rsidRDefault="0078536B" w:rsidP="00A741A7">
            <w:pPr>
              <w:rPr>
                <w:sz w:val="24"/>
                <w:szCs w:val="24"/>
              </w:rPr>
            </w:pPr>
            <w:r w:rsidRPr="00466C55">
              <w:rPr>
                <w:sz w:val="24"/>
                <w:szCs w:val="24"/>
              </w:rPr>
              <w:t xml:space="preserve">           </w:t>
            </w:r>
            <w:proofErr w:type="spellStart"/>
            <w:r w:rsidRPr="00466C55">
              <w:rPr>
                <w:sz w:val="24"/>
                <w:szCs w:val="24"/>
              </w:rPr>
              <w:t>daddui</w:t>
            </w:r>
            <w:proofErr w:type="spellEnd"/>
            <w:r w:rsidRPr="00466C55">
              <w:rPr>
                <w:sz w:val="24"/>
                <w:szCs w:val="24"/>
              </w:rPr>
              <w:t xml:space="preserve"> r</w:t>
            </w:r>
            <w:proofErr w:type="gramStart"/>
            <w:r w:rsidRPr="00466C55">
              <w:rPr>
                <w:sz w:val="24"/>
                <w:szCs w:val="24"/>
              </w:rPr>
              <w:t>2,r</w:t>
            </w:r>
            <w:proofErr w:type="gramEnd"/>
            <w:r w:rsidRPr="00466C55">
              <w:rPr>
                <w:sz w:val="24"/>
                <w:szCs w:val="24"/>
              </w:rPr>
              <w:t>0,10</w:t>
            </w:r>
          </w:p>
        </w:tc>
        <w:tc>
          <w:tcPr>
            <w:tcW w:w="3108" w:type="dxa"/>
            <w:tcBorders>
              <w:top w:val="single" w:sz="4" w:space="0" w:color="000000"/>
              <w:left w:val="single" w:sz="4" w:space="0" w:color="000000"/>
              <w:bottom w:val="single" w:sz="4" w:space="0" w:color="000000"/>
            </w:tcBorders>
          </w:tcPr>
          <w:p w:rsidR="0078536B" w:rsidRPr="00466C55" w:rsidRDefault="0078536B" w:rsidP="00A741A7">
            <w:pPr>
              <w:rPr>
                <w:sz w:val="24"/>
                <w:szCs w:val="24"/>
              </w:rPr>
            </w:pPr>
            <w:r w:rsidRPr="00466C55">
              <w:rPr>
                <w:sz w:val="24"/>
                <w:szCs w:val="24"/>
              </w:rPr>
              <w:t xml:space="preserve">r2 &lt;= 20 </w:t>
            </w:r>
          </w:p>
        </w:tc>
        <w:tc>
          <w:tcPr>
            <w:tcW w:w="2170" w:type="dxa"/>
            <w:tcBorders>
              <w:top w:val="single" w:sz="4" w:space="0" w:color="000000"/>
              <w:left w:val="single" w:sz="4" w:space="0" w:color="000000"/>
              <w:bottom w:val="single" w:sz="4" w:space="0" w:color="000000"/>
              <w:right w:val="single" w:sz="4" w:space="0" w:color="000000"/>
            </w:tcBorders>
          </w:tcPr>
          <w:p w:rsidR="0078536B" w:rsidRPr="00466C55" w:rsidRDefault="006445DF" w:rsidP="0078536B">
            <w:pPr>
              <w:suppressAutoHyphens w:val="0"/>
              <w:jc w:val="center"/>
            </w:pPr>
            <w:r>
              <w:t>5</w:t>
            </w:r>
          </w:p>
        </w:tc>
      </w:tr>
      <w:tr w:rsidR="0078536B" w:rsidRPr="00466C55" w:rsidTr="00A741A7">
        <w:trPr>
          <w:trHeight w:val="23"/>
        </w:trPr>
        <w:tc>
          <w:tcPr>
            <w:tcW w:w="3708" w:type="dxa"/>
          </w:tcPr>
          <w:p w:rsidR="0078536B" w:rsidRPr="00466C55" w:rsidRDefault="0078536B" w:rsidP="00A741A7">
            <w:pPr>
              <w:rPr>
                <w:sz w:val="24"/>
                <w:szCs w:val="24"/>
              </w:rPr>
            </w:pPr>
            <w:r w:rsidRPr="00466C55">
              <w:rPr>
                <w:sz w:val="24"/>
                <w:szCs w:val="24"/>
              </w:rPr>
              <w:t xml:space="preserve">loop:   </w:t>
            </w:r>
            <w:proofErr w:type="spellStart"/>
            <w:proofErr w:type="gramStart"/>
            <w:r w:rsidRPr="00466C55">
              <w:rPr>
                <w:sz w:val="24"/>
                <w:szCs w:val="24"/>
              </w:rPr>
              <w:t>l.d</w:t>
            </w:r>
            <w:proofErr w:type="spellEnd"/>
            <w:r w:rsidRPr="00466C55">
              <w:rPr>
                <w:sz w:val="24"/>
                <w:szCs w:val="24"/>
              </w:rPr>
              <w:t xml:space="preserve">  f</w:t>
            </w:r>
            <w:proofErr w:type="gramEnd"/>
            <w:r w:rsidRPr="00466C55">
              <w:rPr>
                <w:sz w:val="24"/>
                <w:szCs w:val="24"/>
              </w:rPr>
              <w:t>1,v1(r1)</w:t>
            </w:r>
          </w:p>
        </w:tc>
        <w:tc>
          <w:tcPr>
            <w:tcW w:w="3108" w:type="dxa"/>
            <w:tcBorders>
              <w:top w:val="single" w:sz="4" w:space="0" w:color="000000"/>
              <w:left w:val="single" w:sz="4" w:space="0" w:color="000000"/>
              <w:bottom w:val="single" w:sz="4" w:space="0" w:color="000000"/>
            </w:tcBorders>
          </w:tcPr>
          <w:p w:rsidR="0078536B" w:rsidRPr="00466C55" w:rsidRDefault="0078536B" w:rsidP="00A741A7">
            <w:pPr>
              <w:rPr>
                <w:sz w:val="24"/>
                <w:szCs w:val="24"/>
              </w:rPr>
            </w:pPr>
            <w:r w:rsidRPr="00466C55">
              <w:rPr>
                <w:sz w:val="24"/>
                <w:szCs w:val="24"/>
              </w:rPr>
              <w:t>f1 &lt;= v1[</w:t>
            </w:r>
            <w:proofErr w:type="spellStart"/>
            <w:r w:rsidRPr="00466C55">
              <w:rPr>
                <w:sz w:val="24"/>
                <w:szCs w:val="24"/>
              </w:rPr>
              <w:t>i</w:t>
            </w:r>
            <w:proofErr w:type="spellEnd"/>
            <w:r w:rsidRPr="00466C55">
              <w:rPr>
                <w:sz w:val="24"/>
                <w:szCs w:val="24"/>
              </w:rPr>
              <w:t>]</w:t>
            </w:r>
          </w:p>
        </w:tc>
        <w:tc>
          <w:tcPr>
            <w:tcW w:w="2170" w:type="dxa"/>
            <w:tcBorders>
              <w:top w:val="single" w:sz="4" w:space="0" w:color="000000"/>
              <w:left w:val="single" w:sz="4" w:space="0" w:color="000000"/>
              <w:bottom w:val="single" w:sz="4" w:space="0" w:color="000000"/>
              <w:right w:val="single" w:sz="4" w:space="0" w:color="000000"/>
            </w:tcBorders>
          </w:tcPr>
          <w:p w:rsidR="0078536B" w:rsidRPr="00AE7B32" w:rsidRDefault="006445DF" w:rsidP="0078536B">
            <w:pPr>
              <w:suppressAutoHyphens w:val="0"/>
              <w:jc w:val="center"/>
            </w:pPr>
            <w:r>
              <w:t>5</w:t>
            </w:r>
          </w:p>
        </w:tc>
      </w:tr>
      <w:tr w:rsidR="0078536B" w:rsidRPr="00466C55" w:rsidTr="00A741A7">
        <w:trPr>
          <w:trHeight w:val="23"/>
        </w:trPr>
        <w:tc>
          <w:tcPr>
            <w:tcW w:w="3708" w:type="dxa"/>
          </w:tcPr>
          <w:p w:rsidR="0078536B" w:rsidRPr="00466C55" w:rsidRDefault="0078536B" w:rsidP="00A741A7">
            <w:pPr>
              <w:rPr>
                <w:sz w:val="24"/>
                <w:szCs w:val="24"/>
              </w:rPr>
            </w:pPr>
            <w:r w:rsidRPr="00466C55">
              <w:rPr>
                <w:sz w:val="24"/>
                <w:szCs w:val="24"/>
              </w:rPr>
              <w:t xml:space="preserve">           </w:t>
            </w:r>
            <w:proofErr w:type="spellStart"/>
            <w:proofErr w:type="gramStart"/>
            <w:r w:rsidRPr="00466C55">
              <w:rPr>
                <w:sz w:val="24"/>
                <w:szCs w:val="24"/>
              </w:rPr>
              <w:t>l.d</w:t>
            </w:r>
            <w:proofErr w:type="spellEnd"/>
            <w:r w:rsidRPr="00466C55">
              <w:rPr>
                <w:sz w:val="24"/>
                <w:szCs w:val="24"/>
              </w:rPr>
              <w:t xml:space="preserve">  f</w:t>
            </w:r>
            <w:proofErr w:type="gramEnd"/>
            <w:r w:rsidRPr="00466C55">
              <w:rPr>
                <w:sz w:val="24"/>
                <w:szCs w:val="24"/>
              </w:rPr>
              <w:t>2,v2(r1)</w:t>
            </w:r>
          </w:p>
        </w:tc>
        <w:tc>
          <w:tcPr>
            <w:tcW w:w="3108" w:type="dxa"/>
            <w:tcBorders>
              <w:top w:val="single" w:sz="4" w:space="0" w:color="000000"/>
              <w:left w:val="single" w:sz="4" w:space="0" w:color="000000"/>
              <w:bottom w:val="single" w:sz="4" w:space="0" w:color="000000"/>
            </w:tcBorders>
          </w:tcPr>
          <w:p w:rsidR="0078536B" w:rsidRPr="00466C55" w:rsidRDefault="0078536B" w:rsidP="00A741A7">
            <w:pPr>
              <w:rPr>
                <w:sz w:val="24"/>
                <w:szCs w:val="24"/>
              </w:rPr>
            </w:pPr>
            <w:r w:rsidRPr="00466C55">
              <w:rPr>
                <w:sz w:val="24"/>
                <w:szCs w:val="24"/>
              </w:rPr>
              <w:t>f2 &lt;= v2[</w:t>
            </w:r>
            <w:proofErr w:type="spellStart"/>
            <w:r w:rsidRPr="00466C55">
              <w:rPr>
                <w:sz w:val="24"/>
                <w:szCs w:val="24"/>
              </w:rPr>
              <w:t>i</w:t>
            </w:r>
            <w:proofErr w:type="spellEnd"/>
            <w:r w:rsidRPr="00466C55">
              <w:rPr>
                <w:sz w:val="24"/>
                <w:szCs w:val="24"/>
              </w:rPr>
              <w:t>]</w:t>
            </w:r>
          </w:p>
        </w:tc>
        <w:tc>
          <w:tcPr>
            <w:tcW w:w="2170" w:type="dxa"/>
            <w:tcBorders>
              <w:top w:val="single" w:sz="4" w:space="0" w:color="000000"/>
              <w:left w:val="single" w:sz="4" w:space="0" w:color="000000"/>
              <w:bottom w:val="single" w:sz="4" w:space="0" w:color="000000"/>
              <w:right w:val="single" w:sz="4" w:space="0" w:color="000000"/>
            </w:tcBorders>
          </w:tcPr>
          <w:p w:rsidR="0078536B" w:rsidRPr="00AE7B32" w:rsidRDefault="006445DF" w:rsidP="0078536B">
            <w:pPr>
              <w:suppressAutoHyphens w:val="0"/>
              <w:jc w:val="center"/>
            </w:pPr>
            <w:r>
              <w:t>5</w:t>
            </w:r>
          </w:p>
        </w:tc>
      </w:tr>
      <w:tr w:rsidR="00DA2BB8" w:rsidRPr="00466C55" w:rsidTr="00A741A7">
        <w:trPr>
          <w:trHeight w:val="23"/>
        </w:trPr>
        <w:tc>
          <w:tcPr>
            <w:tcW w:w="3708" w:type="dxa"/>
          </w:tcPr>
          <w:p w:rsidR="00DA2BB8" w:rsidRPr="00466C55" w:rsidRDefault="00DA2BB8" w:rsidP="00DA2BB8">
            <w:pPr>
              <w:rPr>
                <w:sz w:val="24"/>
                <w:szCs w:val="24"/>
              </w:rPr>
            </w:pPr>
            <w:r w:rsidRPr="00466C55">
              <w:rPr>
                <w:sz w:val="24"/>
                <w:szCs w:val="24"/>
              </w:rPr>
              <w:t xml:space="preserve">           </w:t>
            </w:r>
            <w:proofErr w:type="spellStart"/>
            <w:proofErr w:type="gramStart"/>
            <w:r w:rsidRPr="00466C55">
              <w:rPr>
                <w:sz w:val="24"/>
                <w:szCs w:val="24"/>
              </w:rPr>
              <w:t>l.d</w:t>
            </w:r>
            <w:proofErr w:type="spellEnd"/>
            <w:r w:rsidRPr="00466C55">
              <w:rPr>
                <w:sz w:val="24"/>
                <w:szCs w:val="24"/>
              </w:rPr>
              <w:t xml:space="preserve">  f</w:t>
            </w:r>
            <w:proofErr w:type="gramEnd"/>
            <w:r>
              <w:rPr>
                <w:sz w:val="24"/>
                <w:szCs w:val="24"/>
              </w:rPr>
              <w:t>3,v3</w:t>
            </w:r>
            <w:r w:rsidRPr="00466C55">
              <w:rPr>
                <w:sz w:val="24"/>
                <w:szCs w:val="24"/>
              </w:rPr>
              <w:t>(r1)</w:t>
            </w:r>
          </w:p>
        </w:tc>
        <w:tc>
          <w:tcPr>
            <w:tcW w:w="3108" w:type="dxa"/>
            <w:tcBorders>
              <w:top w:val="single" w:sz="4" w:space="0" w:color="000000"/>
              <w:left w:val="single" w:sz="4" w:space="0" w:color="000000"/>
              <w:bottom w:val="single" w:sz="4" w:space="0" w:color="000000"/>
            </w:tcBorders>
          </w:tcPr>
          <w:p w:rsidR="00DA2BB8" w:rsidRPr="00466C55" w:rsidRDefault="00DA2BB8" w:rsidP="00A741A7">
            <w:pPr>
              <w:rPr>
                <w:sz w:val="24"/>
                <w:szCs w:val="24"/>
              </w:rPr>
            </w:pPr>
            <w:r w:rsidRPr="00466C55">
              <w:rPr>
                <w:sz w:val="24"/>
                <w:szCs w:val="24"/>
              </w:rPr>
              <w:t>f3 &lt;= v3[</w:t>
            </w:r>
            <w:proofErr w:type="spellStart"/>
            <w:r w:rsidRPr="00466C55">
              <w:rPr>
                <w:sz w:val="24"/>
                <w:szCs w:val="24"/>
              </w:rPr>
              <w:t>i</w:t>
            </w:r>
            <w:proofErr w:type="spellEnd"/>
            <w:r w:rsidRPr="00466C55">
              <w:rPr>
                <w:sz w:val="24"/>
                <w:szCs w:val="24"/>
              </w:rPr>
              <w:t>]</w:t>
            </w:r>
          </w:p>
        </w:tc>
        <w:tc>
          <w:tcPr>
            <w:tcW w:w="2170" w:type="dxa"/>
            <w:tcBorders>
              <w:top w:val="single" w:sz="4" w:space="0" w:color="000000"/>
              <w:left w:val="single" w:sz="4" w:space="0" w:color="000000"/>
              <w:bottom w:val="single" w:sz="4" w:space="0" w:color="000000"/>
              <w:right w:val="single" w:sz="4" w:space="0" w:color="000000"/>
            </w:tcBorders>
          </w:tcPr>
          <w:p w:rsidR="00DA2BB8" w:rsidRPr="00AE7B32" w:rsidRDefault="006445DF" w:rsidP="0078536B">
            <w:pPr>
              <w:suppressAutoHyphens w:val="0"/>
              <w:jc w:val="center"/>
            </w:pPr>
            <w:r>
              <w:t>5</w:t>
            </w:r>
          </w:p>
        </w:tc>
      </w:tr>
      <w:tr w:rsidR="004F6EE0" w:rsidRPr="00466C55" w:rsidTr="00A741A7">
        <w:trPr>
          <w:trHeight w:val="23"/>
        </w:trPr>
        <w:tc>
          <w:tcPr>
            <w:tcW w:w="3708" w:type="dxa"/>
          </w:tcPr>
          <w:p w:rsidR="004F6EE0" w:rsidRPr="00466C55" w:rsidRDefault="004F6EE0" w:rsidP="00791268">
            <w:pPr>
              <w:rPr>
                <w:sz w:val="24"/>
                <w:szCs w:val="24"/>
              </w:rPr>
            </w:pPr>
            <w:r w:rsidRPr="00466C55">
              <w:rPr>
                <w:sz w:val="24"/>
                <w:szCs w:val="24"/>
              </w:rPr>
              <w:t xml:space="preserve">           </w:t>
            </w:r>
            <w:proofErr w:type="spellStart"/>
            <w:proofErr w:type="gramStart"/>
            <w:r>
              <w:rPr>
                <w:sz w:val="24"/>
                <w:szCs w:val="24"/>
              </w:rPr>
              <w:t>div.d</w:t>
            </w:r>
            <w:proofErr w:type="spellEnd"/>
            <w:r>
              <w:rPr>
                <w:sz w:val="24"/>
                <w:szCs w:val="24"/>
              </w:rPr>
              <w:t xml:space="preserve">  f</w:t>
            </w:r>
            <w:proofErr w:type="gramEnd"/>
            <w:r>
              <w:rPr>
                <w:sz w:val="24"/>
                <w:szCs w:val="24"/>
              </w:rPr>
              <w:t>4, f1, f2</w:t>
            </w:r>
          </w:p>
        </w:tc>
        <w:tc>
          <w:tcPr>
            <w:tcW w:w="3108" w:type="dxa"/>
            <w:tcBorders>
              <w:top w:val="single" w:sz="4" w:space="0" w:color="000000"/>
              <w:left w:val="single" w:sz="4" w:space="0" w:color="000000"/>
              <w:bottom w:val="single" w:sz="4" w:space="0" w:color="000000"/>
            </w:tcBorders>
          </w:tcPr>
          <w:p w:rsidR="004F6EE0" w:rsidRPr="00466C55" w:rsidRDefault="004F6EE0" w:rsidP="004F6EE0">
            <w:pPr>
              <w:rPr>
                <w:sz w:val="24"/>
                <w:szCs w:val="24"/>
              </w:rPr>
            </w:pPr>
            <w:r>
              <w:rPr>
                <w:sz w:val="24"/>
                <w:szCs w:val="24"/>
              </w:rPr>
              <w:t xml:space="preserve">f4 &lt;= </w:t>
            </w:r>
            <w:r w:rsidRPr="00466C55">
              <w:rPr>
                <w:sz w:val="24"/>
                <w:szCs w:val="24"/>
              </w:rPr>
              <w:t>v1[</w:t>
            </w:r>
            <w:proofErr w:type="spellStart"/>
            <w:r w:rsidRPr="00466C55">
              <w:rPr>
                <w:sz w:val="24"/>
                <w:szCs w:val="24"/>
              </w:rPr>
              <w:t>i</w:t>
            </w:r>
            <w:proofErr w:type="spellEnd"/>
            <w:r w:rsidRPr="00466C55">
              <w:rPr>
                <w:sz w:val="24"/>
                <w:szCs w:val="24"/>
              </w:rPr>
              <w:t>]</w:t>
            </w:r>
            <w:r>
              <w:rPr>
                <w:sz w:val="24"/>
                <w:szCs w:val="24"/>
              </w:rPr>
              <w:t xml:space="preserve"> / v2</w:t>
            </w:r>
            <w:r w:rsidRPr="00466C55">
              <w:rPr>
                <w:sz w:val="24"/>
                <w:szCs w:val="24"/>
              </w:rPr>
              <w:t>[</w:t>
            </w:r>
            <w:proofErr w:type="spellStart"/>
            <w:r w:rsidRPr="00466C55">
              <w:rPr>
                <w:sz w:val="24"/>
                <w:szCs w:val="24"/>
              </w:rPr>
              <w:t>i</w:t>
            </w:r>
            <w:proofErr w:type="spellEnd"/>
            <w:r w:rsidRPr="00466C55">
              <w:rPr>
                <w:sz w:val="24"/>
                <w:szCs w:val="24"/>
              </w:rPr>
              <w:t>]</w:t>
            </w:r>
          </w:p>
        </w:tc>
        <w:tc>
          <w:tcPr>
            <w:tcW w:w="2170" w:type="dxa"/>
            <w:tcBorders>
              <w:top w:val="single" w:sz="4" w:space="0" w:color="000000"/>
              <w:left w:val="single" w:sz="4" w:space="0" w:color="000000"/>
              <w:bottom w:val="single" w:sz="4" w:space="0" w:color="000000"/>
              <w:right w:val="single" w:sz="4" w:space="0" w:color="000000"/>
            </w:tcBorders>
          </w:tcPr>
          <w:p w:rsidR="004F6EE0" w:rsidRPr="00AE7B32" w:rsidRDefault="00DB0603" w:rsidP="00791268">
            <w:pPr>
              <w:suppressAutoHyphens w:val="0"/>
              <w:jc w:val="center"/>
            </w:pPr>
            <w:r>
              <w:t>10</w:t>
            </w:r>
          </w:p>
        </w:tc>
      </w:tr>
      <w:tr w:rsidR="004F6EE0" w:rsidRPr="00466C55" w:rsidTr="00A741A7">
        <w:trPr>
          <w:trHeight w:val="23"/>
        </w:trPr>
        <w:tc>
          <w:tcPr>
            <w:tcW w:w="3708" w:type="dxa"/>
          </w:tcPr>
          <w:p w:rsidR="004F6EE0" w:rsidRPr="00466C55" w:rsidRDefault="004F6EE0" w:rsidP="004F6EE0">
            <w:pPr>
              <w:rPr>
                <w:sz w:val="24"/>
                <w:szCs w:val="24"/>
              </w:rPr>
            </w:pPr>
            <w:r>
              <w:rPr>
                <w:sz w:val="24"/>
                <w:szCs w:val="24"/>
              </w:rPr>
              <w:t xml:space="preserve">           </w:t>
            </w:r>
            <w:proofErr w:type="spellStart"/>
            <w:proofErr w:type="gramStart"/>
            <w:r>
              <w:rPr>
                <w:sz w:val="24"/>
                <w:szCs w:val="24"/>
              </w:rPr>
              <w:t>mul.d</w:t>
            </w:r>
            <w:proofErr w:type="spellEnd"/>
            <w:proofErr w:type="gramEnd"/>
            <w:r>
              <w:rPr>
                <w:sz w:val="24"/>
                <w:szCs w:val="24"/>
              </w:rPr>
              <w:t xml:space="preserve">  f5,f3</w:t>
            </w:r>
            <w:r w:rsidRPr="00466C55">
              <w:rPr>
                <w:sz w:val="24"/>
                <w:szCs w:val="24"/>
              </w:rPr>
              <w:t>,f</w:t>
            </w:r>
            <w:r>
              <w:rPr>
                <w:sz w:val="24"/>
                <w:szCs w:val="24"/>
              </w:rPr>
              <w:t>3</w:t>
            </w:r>
          </w:p>
        </w:tc>
        <w:tc>
          <w:tcPr>
            <w:tcW w:w="3108" w:type="dxa"/>
            <w:tcBorders>
              <w:top w:val="single" w:sz="4" w:space="0" w:color="000000"/>
              <w:left w:val="single" w:sz="4" w:space="0" w:color="000000"/>
              <w:bottom w:val="single" w:sz="4" w:space="0" w:color="000000"/>
            </w:tcBorders>
          </w:tcPr>
          <w:p w:rsidR="004F6EE0" w:rsidRPr="00466C55" w:rsidRDefault="004F6EE0" w:rsidP="004F6EE0">
            <w:pPr>
              <w:rPr>
                <w:sz w:val="24"/>
                <w:szCs w:val="24"/>
              </w:rPr>
            </w:pPr>
            <w:r>
              <w:rPr>
                <w:sz w:val="24"/>
                <w:szCs w:val="24"/>
              </w:rPr>
              <w:t xml:space="preserve">f5 &lt;= </w:t>
            </w:r>
            <w:r w:rsidRPr="00466C55">
              <w:rPr>
                <w:sz w:val="24"/>
                <w:szCs w:val="24"/>
              </w:rPr>
              <w:t>v</w:t>
            </w:r>
            <w:r>
              <w:rPr>
                <w:sz w:val="24"/>
                <w:szCs w:val="24"/>
              </w:rPr>
              <w:t>3</w:t>
            </w:r>
            <w:r w:rsidRPr="00466C55">
              <w:rPr>
                <w:sz w:val="24"/>
                <w:szCs w:val="24"/>
              </w:rPr>
              <w:t>[</w:t>
            </w:r>
            <w:proofErr w:type="spellStart"/>
            <w:r w:rsidRPr="00466C55">
              <w:rPr>
                <w:sz w:val="24"/>
                <w:szCs w:val="24"/>
              </w:rPr>
              <w:t>i</w:t>
            </w:r>
            <w:proofErr w:type="spellEnd"/>
            <w:r w:rsidRPr="00466C55">
              <w:rPr>
                <w:sz w:val="24"/>
                <w:szCs w:val="24"/>
              </w:rPr>
              <w:t>]</w:t>
            </w:r>
            <w:r>
              <w:rPr>
                <w:sz w:val="24"/>
                <w:szCs w:val="24"/>
              </w:rPr>
              <w:t>^2</w:t>
            </w:r>
          </w:p>
        </w:tc>
        <w:tc>
          <w:tcPr>
            <w:tcW w:w="2170" w:type="dxa"/>
            <w:tcBorders>
              <w:top w:val="single" w:sz="4" w:space="0" w:color="000000"/>
              <w:left w:val="single" w:sz="4" w:space="0" w:color="000000"/>
              <w:bottom w:val="single" w:sz="4" w:space="0" w:color="000000"/>
              <w:right w:val="single" w:sz="4" w:space="0" w:color="000000"/>
            </w:tcBorders>
          </w:tcPr>
          <w:p w:rsidR="004F6EE0" w:rsidRPr="00AE7B32" w:rsidRDefault="00DB0603" w:rsidP="0078536B">
            <w:pPr>
              <w:suppressAutoHyphens w:val="0"/>
              <w:jc w:val="center"/>
            </w:pPr>
            <w:r>
              <w:t>8</w:t>
            </w:r>
          </w:p>
        </w:tc>
      </w:tr>
      <w:tr w:rsidR="004F6EE0" w:rsidRPr="00466C55" w:rsidTr="00A741A7">
        <w:trPr>
          <w:trHeight w:val="23"/>
        </w:trPr>
        <w:tc>
          <w:tcPr>
            <w:tcW w:w="3708" w:type="dxa"/>
          </w:tcPr>
          <w:p w:rsidR="004F6EE0" w:rsidRPr="00466C55" w:rsidRDefault="004F6EE0" w:rsidP="004F6EE0">
            <w:pPr>
              <w:rPr>
                <w:sz w:val="24"/>
                <w:szCs w:val="24"/>
              </w:rPr>
            </w:pPr>
            <w:r w:rsidRPr="00466C55">
              <w:rPr>
                <w:sz w:val="24"/>
                <w:szCs w:val="24"/>
              </w:rPr>
              <w:t xml:space="preserve">           </w:t>
            </w:r>
            <w:proofErr w:type="spellStart"/>
            <w:proofErr w:type="gramStart"/>
            <w:r>
              <w:rPr>
                <w:sz w:val="24"/>
                <w:szCs w:val="24"/>
              </w:rPr>
              <w:t>sub.d</w:t>
            </w:r>
            <w:proofErr w:type="spellEnd"/>
            <w:proofErr w:type="gramEnd"/>
            <w:r>
              <w:rPr>
                <w:sz w:val="24"/>
                <w:szCs w:val="24"/>
              </w:rPr>
              <w:t xml:space="preserve"> f6, f4, f5 </w:t>
            </w:r>
          </w:p>
        </w:tc>
        <w:tc>
          <w:tcPr>
            <w:tcW w:w="3108" w:type="dxa"/>
            <w:tcBorders>
              <w:top w:val="single" w:sz="4" w:space="0" w:color="000000"/>
              <w:left w:val="single" w:sz="4" w:space="0" w:color="000000"/>
              <w:bottom w:val="single" w:sz="4" w:space="0" w:color="000000"/>
            </w:tcBorders>
          </w:tcPr>
          <w:p w:rsidR="004F6EE0" w:rsidRPr="00466C55" w:rsidRDefault="004F6EE0" w:rsidP="004F6EE0">
            <w:pPr>
              <w:rPr>
                <w:sz w:val="24"/>
                <w:szCs w:val="24"/>
              </w:rPr>
            </w:pPr>
            <w:r>
              <w:rPr>
                <w:sz w:val="24"/>
                <w:szCs w:val="24"/>
              </w:rPr>
              <w:t>f7</w:t>
            </w:r>
            <w:r w:rsidRPr="00466C55">
              <w:rPr>
                <w:sz w:val="24"/>
                <w:szCs w:val="24"/>
              </w:rPr>
              <w:t xml:space="preserve"> &lt;= v1[</w:t>
            </w:r>
            <w:proofErr w:type="spellStart"/>
            <w:r w:rsidRPr="00466C55">
              <w:rPr>
                <w:sz w:val="24"/>
                <w:szCs w:val="24"/>
              </w:rPr>
              <w:t>i</w:t>
            </w:r>
            <w:proofErr w:type="spellEnd"/>
            <w:r w:rsidRPr="00466C55">
              <w:rPr>
                <w:sz w:val="24"/>
                <w:szCs w:val="24"/>
              </w:rPr>
              <w:t>]</w:t>
            </w:r>
            <w:r>
              <w:rPr>
                <w:sz w:val="24"/>
                <w:szCs w:val="24"/>
              </w:rPr>
              <w:t xml:space="preserve"> / v2</w:t>
            </w:r>
            <w:r w:rsidRPr="00466C55">
              <w:rPr>
                <w:sz w:val="24"/>
                <w:szCs w:val="24"/>
              </w:rPr>
              <w:t>[</w:t>
            </w:r>
            <w:proofErr w:type="spellStart"/>
            <w:r w:rsidRPr="00466C55">
              <w:rPr>
                <w:sz w:val="24"/>
                <w:szCs w:val="24"/>
              </w:rPr>
              <w:t>i</w:t>
            </w:r>
            <w:proofErr w:type="spellEnd"/>
            <w:r w:rsidRPr="00466C55">
              <w:rPr>
                <w:sz w:val="24"/>
                <w:szCs w:val="24"/>
              </w:rPr>
              <w:t>]</w:t>
            </w:r>
            <w:r>
              <w:rPr>
                <w:sz w:val="24"/>
                <w:szCs w:val="24"/>
              </w:rPr>
              <w:t xml:space="preserve"> - </w:t>
            </w:r>
            <w:r w:rsidRPr="00466C55">
              <w:rPr>
                <w:sz w:val="24"/>
                <w:szCs w:val="24"/>
              </w:rPr>
              <w:t>v</w:t>
            </w:r>
            <w:r>
              <w:rPr>
                <w:sz w:val="24"/>
                <w:szCs w:val="24"/>
              </w:rPr>
              <w:t>3</w:t>
            </w:r>
            <w:r w:rsidRPr="00466C55">
              <w:rPr>
                <w:sz w:val="24"/>
                <w:szCs w:val="24"/>
              </w:rPr>
              <w:t>[</w:t>
            </w:r>
            <w:proofErr w:type="spellStart"/>
            <w:r w:rsidRPr="00466C55">
              <w:rPr>
                <w:sz w:val="24"/>
                <w:szCs w:val="24"/>
              </w:rPr>
              <w:t>i</w:t>
            </w:r>
            <w:proofErr w:type="spellEnd"/>
            <w:r w:rsidRPr="00466C55">
              <w:rPr>
                <w:sz w:val="24"/>
                <w:szCs w:val="24"/>
              </w:rPr>
              <w:t>]</w:t>
            </w:r>
            <w:r>
              <w:rPr>
                <w:sz w:val="24"/>
                <w:szCs w:val="24"/>
              </w:rPr>
              <w:t>^2</w:t>
            </w:r>
          </w:p>
        </w:tc>
        <w:tc>
          <w:tcPr>
            <w:tcW w:w="2170" w:type="dxa"/>
            <w:tcBorders>
              <w:top w:val="single" w:sz="4" w:space="0" w:color="000000"/>
              <w:left w:val="single" w:sz="4" w:space="0" w:color="000000"/>
              <w:bottom w:val="single" w:sz="4" w:space="0" w:color="000000"/>
              <w:right w:val="single" w:sz="4" w:space="0" w:color="000000"/>
            </w:tcBorders>
          </w:tcPr>
          <w:p w:rsidR="004F6EE0" w:rsidRPr="00AE7B32" w:rsidRDefault="00CD04C4" w:rsidP="0078536B">
            <w:pPr>
              <w:suppressAutoHyphens w:val="0"/>
              <w:jc w:val="center"/>
            </w:pPr>
            <w:r>
              <w:t>6</w:t>
            </w:r>
          </w:p>
        </w:tc>
      </w:tr>
      <w:tr w:rsidR="004F6EE0" w:rsidRPr="00466C55" w:rsidTr="00A741A7">
        <w:trPr>
          <w:trHeight w:val="23"/>
        </w:trPr>
        <w:tc>
          <w:tcPr>
            <w:tcW w:w="3708" w:type="dxa"/>
          </w:tcPr>
          <w:p w:rsidR="004F6EE0" w:rsidRPr="00466C55" w:rsidRDefault="004F6EE0" w:rsidP="004F6EE0">
            <w:pPr>
              <w:rPr>
                <w:sz w:val="24"/>
                <w:szCs w:val="24"/>
              </w:rPr>
            </w:pPr>
            <w:r>
              <w:rPr>
                <w:sz w:val="24"/>
                <w:szCs w:val="24"/>
              </w:rPr>
              <w:t xml:space="preserve">           </w:t>
            </w:r>
            <w:proofErr w:type="spellStart"/>
            <w:proofErr w:type="gramStart"/>
            <w:r>
              <w:rPr>
                <w:sz w:val="24"/>
                <w:szCs w:val="24"/>
              </w:rPr>
              <w:t>s.d</w:t>
            </w:r>
            <w:proofErr w:type="spellEnd"/>
            <w:r>
              <w:rPr>
                <w:sz w:val="24"/>
                <w:szCs w:val="24"/>
              </w:rPr>
              <w:t xml:space="preserve">  f</w:t>
            </w:r>
            <w:proofErr w:type="gramEnd"/>
            <w:r>
              <w:rPr>
                <w:sz w:val="24"/>
                <w:szCs w:val="24"/>
              </w:rPr>
              <w:t>6,v4</w:t>
            </w:r>
            <w:r w:rsidRPr="00466C55">
              <w:rPr>
                <w:sz w:val="24"/>
                <w:szCs w:val="24"/>
              </w:rPr>
              <w:t xml:space="preserve">(r1) </w:t>
            </w:r>
          </w:p>
        </w:tc>
        <w:tc>
          <w:tcPr>
            <w:tcW w:w="3108" w:type="dxa"/>
            <w:tcBorders>
              <w:top w:val="single" w:sz="4" w:space="0" w:color="000000"/>
              <w:left w:val="single" w:sz="4" w:space="0" w:color="000000"/>
              <w:bottom w:val="single" w:sz="4" w:space="0" w:color="000000"/>
            </w:tcBorders>
          </w:tcPr>
          <w:p w:rsidR="004F6EE0" w:rsidRPr="00466C55" w:rsidRDefault="004F6EE0" w:rsidP="00B83C15">
            <w:pPr>
              <w:rPr>
                <w:sz w:val="24"/>
                <w:szCs w:val="24"/>
              </w:rPr>
            </w:pPr>
            <w:r>
              <w:rPr>
                <w:sz w:val="24"/>
                <w:szCs w:val="24"/>
              </w:rPr>
              <w:t>v4</w:t>
            </w:r>
            <w:r w:rsidRPr="00466C55">
              <w:rPr>
                <w:sz w:val="24"/>
                <w:szCs w:val="24"/>
              </w:rPr>
              <w:t>[</w:t>
            </w:r>
            <w:proofErr w:type="spellStart"/>
            <w:r w:rsidRPr="00466C55">
              <w:rPr>
                <w:sz w:val="24"/>
                <w:szCs w:val="24"/>
              </w:rPr>
              <w:t>i</w:t>
            </w:r>
            <w:proofErr w:type="spellEnd"/>
            <w:r w:rsidRPr="00466C55">
              <w:rPr>
                <w:sz w:val="24"/>
                <w:szCs w:val="24"/>
              </w:rPr>
              <w:t>] &lt;= f</w:t>
            </w:r>
            <w:r>
              <w:rPr>
                <w:sz w:val="24"/>
                <w:szCs w:val="24"/>
              </w:rPr>
              <w:t>6</w:t>
            </w:r>
            <w:r w:rsidRPr="00466C55">
              <w:rPr>
                <w:sz w:val="24"/>
                <w:szCs w:val="24"/>
              </w:rPr>
              <w:t xml:space="preserve">                            </w:t>
            </w:r>
          </w:p>
        </w:tc>
        <w:tc>
          <w:tcPr>
            <w:tcW w:w="2170" w:type="dxa"/>
            <w:tcBorders>
              <w:top w:val="single" w:sz="4" w:space="0" w:color="000000"/>
              <w:left w:val="single" w:sz="4" w:space="0" w:color="000000"/>
              <w:bottom w:val="single" w:sz="4" w:space="0" w:color="000000"/>
              <w:right w:val="single" w:sz="4" w:space="0" w:color="000000"/>
            </w:tcBorders>
          </w:tcPr>
          <w:p w:rsidR="004F6EE0" w:rsidRPr="00AE7B32" w:rsidRDefault="00CD04C4" w:rsidP="0078536B">
            <w:pPr>
              <w:suppressAutoHyphens w:val="0"/>
              <w:jc w:val="center"/>
            </w:pPr>
            <w:r>
              <w:t>6</w:t>
            </w:r>
          </w:p>
        </w:tc>
      </w:tr>
      <w:tr w:rsidR="004F6EE0" w:rsidRPr="00466C55" w:rsidTr="00A741A7">
        <w:trPr>
          <w:trHeight w:val="23"/>
        </w:trPr>
        <w:tc>
          <w:tcPr>
            <w:tcW w:w="3708" w:type="dxa"/>
          </w:tcPr>
          <w:p w:rsidR="004F6EE0" w:rsidRPr="00466C55" w:rsidRDefault="004F6EE0" w:rsidP="008B4ED2">
            <w:pPr>
              <w:rPr>
                <w:sz w:val="24"/>
                <w:szCs w:val="24"/>
              </w:rPr>
            </w:pPr>
            <w:r w:rsidRPr="00466C55">
              <w:rPr>
                <w:sz w:val="24"/>
                <w:szCs w:val="24"/>
              </w:rPr>
              <w:t xml:space="preserve">           </w:t>
            </w:r>
            <w:proofErr w:type="spellStart"/>
            <w:proofErr w:type="gramStart"/>
            <w:r w:rsidRPr="00466C55">
              <w:rPr>
                <w:sz w:val="24"/>
                <w:szCs w:val="24"/>
              </w:rPr>
              <w:t>daddui</w:t>
            </w:r>
            <w:proofErr w:type="spellEnd"/>
            <w:r w:rsidRPr="00466C55">
              <w:rPr>
                <w:sz w:val="24"/>
                <w:szCs w:val="24"/>
              </w:rPr>
              <w:t xml:space="preserve">  r</w:t>
            </w:r>
            <w:proofErr w:type="gramEnd"/>
            <w:r w:rsidRPr="00466C55">
              <w:rPr>
                <w:sz w:val="24"/>
                <w:szCs w:val="24"/>
              </w:rPr>
              <w:t>1,r1,8</w:t>
            </w:r>
          </w:p>
        </w:tc>
        <w:tc>
          <w:tcPr>
            <w:tcW w:w="3108" w:type="dxa"/>
            <w:tcBorders>
              <w:top w:val="single" w:sz="4" w:space="0" w:color="000000"/>
              <w:left w:val="single" w:sz="4" w:space="0" w:color="000000"/>
              <w:bottom w:val="single" w:sz="4" w:space="0" w:color="000000"/>
            </w:tcBorders>
          </w:tcPr>
          <w:p w:rsidR="004F6EE0" w:rsidRPr="00466C55" w:rsidRDefault="004F6EE0" w:rsidP="008B4ED2">
            <w:pPr>
              <w:rPr>
                <w:sz w:val="24"/>
                <w:szCs w:val="24"/>
              </w:rPr>
            </w:pPr>
            <w:r w:rsidRPr="00466C55">
              <w:rPr>
                <w:sz w:val="24"/>
                <w:szCs w:val="24"/>
              </w:rPr>
              <w:t xml:space="preserve">r1 &lt;= r1 + 8                </w:t>
            </w:r>
          </w:p>
        </w:tc>
        <w:tc>
          <w:tcPr>
            <w:tcW w:w="2170" w:type="dxa"/>
            <w:tcBorders>
              <w:top w:val="single" w:sz="4" w:space="0" w:color="000000"/>
              <w:left w:val="single" w:sz="4" w:space="0" w:color="000000"/>
              <w:bottom w:val="single" w:sz="4" w:space="0" w:color="000000"/>
              <w:right w:val="single" w:sz="4" w:space="0" w:color="000000"/>
            </w:tcBorders>
          </w:tcPr>
          <w:p w:rsidR="004F6EE0" w:rsidRPr="00AE7B32" w:rsidRDefault="00CD04C4" w:rsidP="0078536B">
            <w:pPr>
              <w:suppressAutoHyphens w:val="0"/>
              <w:jc w:val="center"/>
            </w:pPr>
            <w:r>
              <w:t>5</w:t>
            </w:r>
          </w:p>
        </w:tc>
      </w:tr>
      <w:tr w:rsidR="004F6EE0" w:rsidRPr="00466C55" w:rsidTr="00A741A7">
        <w:trPr>
          <w:trHeight w:val="23"/>
        </w:trPr>
        <w:tc>
          <w:tcPr>
            <w:tcW w:w="3708" w:type="dxa"/>
          </w:tcPr>
          <w:p w:rsidR="004F6EE0" w:rsidRPr="00466C55" w:rsidRDefault="004F6EE0" w:rsidP="008B4ED2">
            <w:pPr>
              <w:rPr>
                <w:sz w:val="24"/>
                <w:szCs w:val="24"/>
              </w:rPr>
            </w:pPr>
            <w:r w:rsidRPr="00466C55">
              <w:rPr>
                <w:sz w:val="24"/>
                <w:szCs w:val="24"/>
              </w:rPr>
              <w:t xml:space="preserve">           </w:t>
            </w:r>
            <w:proofErr w:type="spellStart"/>
            <w:proofErr w:type="gramStart"/>
            <w:r w:rsidRPr="00466C55">
              <w:rPr>
                <w:sz w:val="24"/>
                <w:szCs w:val="24"/>
              </w:rPr>
              <w:t>daddi</w:t>
            </w:r>
            <w:proofErr w:type="spellEnd"/>
            <w:r w:rsidRPr="00466C55">
              <w:rPr>
                <w:sz w:val="24"/>
                <w:szCs w:val="24"/>
              </w:rPr>
              <w:t xml:space="preserve">  r</w:t>
            </w:r>
            <w:proofErr w:type="gramEnd"/>
            <w:r w:rsidRPr="00466C55">
              <w:rPr>
                <w:sz w:val="24"/>
                <w:szCs w:val="24"/>
              </w:rPr>
              <w:t>2,r2,-1</w:t>
            </w:r>
          </w:p>
        </w:tc>
        <w:tc>
          <w:tcPr>
            <w:tcW w:w="3108" w:type="dxa"/>
            <w:tcBorders>
              <w:top w:val="single" w:sz="4" w:space="0" w:color="000000"/>
              <w:left w:val="single" w:sz="4" w:space="0" w:color="000000"/>
              <w:bottom w:val="single" w:sz="4" w:space="0" w:color="000000"/>
            </w:tcBorders>
          </w:tcPr>
          <w:p w:rsidR="004F6EE0" w:rsidRPr="00466C55" w:rsidRDefault="004F6EE0" w:rsidP="008B4ED2">
            <w:pPr>
              <w:rPr>
                <w:sz w:val="24"/>
                <w:szCs w:val="24"/>
              </w:rPr>
            </w:pPr>
            <w:r w:rsidRPr="00466C55">
              <w:rPr>
                <w:sz w:val="24"/>
                <w:szCs w:val="24"/>
              </w:rPr>
              <w:t xml:space="preserve">r2 &lt;= r2 - 1                </w:t>
            </w:r>
          </w:p>
        </w:tc>
        <w:tc>
          <w:tcPr>
            <w:tcW w:w="2170" w:type="dxa"/>
            <w:tcBorders>
              <w:top w:val="single" w:sz="4" w:space="0" w:color="000000"/>
              <w:left w:val="single" w:sz="4" w:space="0" w:color="000000"/>
              <w:bottom w:val="single" w:sz="4" w:space="0" w:color="000000"/>
              <w:right w:val="single" w:sz="4" w:space="0" w:color="000000"/>
            </w:tcBorders>
          </w:tcPr>
          <w:p w:rsidR="004F6EE0" w:rsidRPr="00AE7B32" w:rsidRDefault="00CD04C4" w:rsidP="0078536B">
            <w:pPr>
              <w:suppressAutoHyphens w:val="0"/>
              <w:jc w:val="center"/>
            </w:pPr>
            <w:r>
              <w:t>5</w:t>
            </w:r>
          </w:p>
        </w:tc>
      </w:tr>
      <w:tr w:rsidR="004F6EE0" w:rsidRPr="00466C55" w:rsidTr="00A741A7">
        <w:trPr>
          <w:trHeight w:val="23"/>
        </w:trPr>
        <w:tc>
          <w:tcPr>
            <w:tcW w:w="3708" w:type="dxa"/>
          </w:tcPr>
          <w:p w:rsidR="004F6EE0" w:rsidRPr="00466C55" w:rsidRDefault="004F6EE0" w:rsidP="008B4ED2">
            <w:pPr>
              <w:rPr>
                <w:sz w:val="24"/>
                <w:szCs w:val="24"/>
              </w:rPr>
            </w:pPr>
            <w:r w:rsidRPr="00466C55">
              <w:rPr>
                <w:sz w:val="24"/>
                <w:szCs w:val="24"/>
              </w:rPr>
              <w:t xml:space="preserve">           </w:t>
            </w:r>
            <w:proofErr w:type="spellStart"/>
            <w:proofErr w:type="gramStart"/>
            <w:r w:rsidRPr="00466C55">
              <w:rPr>
                <w:sz w:val="24"/>
                <w:szCs w:val="24"/>
              </w:rPr>
              <w:t>bnez</w:t>
            </w:r>
            <w:proofErr w:type="spellEnd"/>
            <w:r w:rsidRPr="00466C55">
              <w:rPr>
                <w:sz w:val="24"/>
                <w:szCs w:val="24"/>
              </w:rPr>
              <w:t xml:space="preserve">  r</w:t>
            </w:r>
            <w:proofErr w:type="gramEnd"/>
            <w:r w:rsidRPr="00466C55">
              <w:rPr>
                <w:sz w:val="24"/>
                <w:szCs w:val="24"/>
              </w:rPr>
              <w:t>2,</w:t>
            </w:r>
            <w:r>
              <w:rPr>
                <w:sz w:val="24"/>
                <w:szCs w:val="24"/>
              </w:rPr>
              <w:t xml:space="preserve"> </w:t>
            </w:r>
            <w:r w:rsidRPr="00466C55">
              <w:rPr>
                <w:sz w:val="24"/>
                <w:szCs w:val="24"/>
              </w:rPr>
              <w:t xml:space="preserve">loop  </w:t>
            </w:r>
          </w:p>
        </w:tc>
        <w:tc>
          <w:tcPr>
            <w:tcW w:w="3108" w:type="dxa"/>
            <w:tcBorders>
              <w:top w:val="single" w:sz="4" w:space="0" w:color="000000"/>
              <w:left w:val="single" w:sz="4" w:space="0" w:color="000000"/>
              <w:bottom w:val="single" w:sz="4" w:space="0" w:color="000000"/>
            </w:tcBorders>
          </w:tcPr>
          <w:p w:rsidR="004F6EE0" w:rsidRPr="00466C55" w:rsidRDefault="004F6EE0" w:rsidP="008B4ED2">
            <w:pPr>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4F6EE0" w:rsidRPr="00AE7B32" w:rsidRDefault="00CD04C4" w:rsidP="00CD04C4">
            <w:pPr>
              <w:suppressAutoHyphens w:val="0"/>
            </w:pPr>
            <w:r>
              <w:t>5</w:t>
            </w:r>
            <w:bookmarkStart w:id="1" w:name="_GoBack"/>
            <w:bookmarkEnd w:id="1"/>
          </w:p>
        </w:tc>
      </w:tr>
      <w:tr w:rsidR="004F6EE0" w:rsidRPr="00466C55" w:rsidTr="00A741A7">
        <w:trPr>
          <w:trHeight w:val="23"/>
        </w:trPr>
        <w:tc>
          <w:tcPr>
            <w:tcW w:w="3708" w:type="dxa"/>
          </w:tcPr>
          <w:p w:rsidR="004F6EE0" w:rsidRPr="00466C55" w:rsidRDefault="004F6EE0" w:rsidP="008B4ED2">
            <w:pPr>
              <w:rPr>
                <w:sz w:val="24"/>
                <w:szCs w:val="24"/>
              </w:rPr>
            </w:pPr>
            <w:r w:rsidRPr="00466C55">
              <w:rPr>
                <w:sz w:val="24"/>
                <w:szCs w:val="24"/>
              </w:rPr>
              <w:t xml:space="preserve">           halt</w:t>
            </w:r>
          </w:p>
        </w:tc>
        <w:tc>
          <w:tcPr>
            <w:tcW w:w="3108" w:type="dxa"/>
            <w:tcBorders>
              <w:top w:val="single" w:sz="4" w:space="0" w:color="000000"/>
              <w:left w:val="single" w:sz="4" w:space="0" w:color="000000"/>
              <w:bottom w:val="single" w:sz="4" w:space="0" w:color="000000"/>
            </w:tcBorders>
          </w:tcPr>
          <w:p w:rsidR="004F6EE0" w:rsidRPr="00466C55" w:rsidRDefault="004F6EE0" w:rsidP="008B4ED2">
            <w:pPr>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4F6EE0" w:rsidRPr="00AE7B32" w:rsidRDefault="004F6EE0" w:rsidP="00A741A7">
            <w:pPr>
              <w:snapToGrid w:val="0"/>
              <w:jc w:val="center"/>
            </w:pPr>
          </w:p>
        </w:tc>
      </w:tr>
      <w:tr w:rsidR="004F6EE0" w:rsidRPr="00466C55" w:rsidTr="00A741A7">
        <w:trPr>
          <w:trHeight w:val="23"/>
        </w:trPr>
        <w:tc>
          <w:tcPr>
            <w:tcW w:w="3708" w:type="dxa"/>
          </w:tcPr>
          <w:p w:rsidR="004F6EE0" w:rsidRPr="00466C55" w:rsidRDefault="004F6EE0" w:rsidP="00A741A7">
            <w:pPr>
              <w:jc w:val="right"/>
              <w:rPr>
                <w:sz w:val="24"/>
                <w:szCs w:val="24"/>
              </w:rPr>
            </w:pPr>
            <w:r w:rsidRPr="00466C55">
              <w:rPr>
                <w:sz w:val="24"/>
                <w:szCs w:val="24"/>
              </w:rPr>
              <w:t>total</w:t>
            </w:r>
          </w:p>
        </w:tc>
        <w:tc>
          <w:tcPr>
            <w:tcW w:w="3108" w:type="dxa"/>
            <w:tcBorders>
              <w:top w:val="single" w:sz="4" w:space="0" w:color="000000"/>
              <w:left w:val="single" w:sz="4" w:space="0" w:color="000000"/>
              <w:bottom w:val="single" w:sz="4" w:space="0" w:color="000000"/>
            </w:tcBorders>
          </w:tcPr>
          <w:p w:rsidR="004F6EE0" w:rsidRPr="00466C55" w:rsidRDefault="004F6EE0" w:rsidP="00A741A7">
            <w:pPr>
              <w:rPr>
                <w:sz w:val="24"/>
                <w:szCs w:val="24"/>
              </w:rPr>
            </w:pPr>
          </w:p>
        </w:tc>
        <w:tc>
          <w:tcPr>
            <w:tcW w:w="2170" w:type="dxa"/>
            <w:tcBorders>
              <w:top w:val="single" w:sz="4" w:space="0" w:color="000000"/>
              <w:left w:val="single" w:sz="4" w:space="0" w:color="000000"/>
              <w:bottom w:val="single" w:sz="4" w:space="0" w:color="000000"/>
              <w:right w:val="single" w:sz="4" w:space="0" w:color="000000"/>
            </w:tcBorders>
          </w:tcPr>
          <w:p w:rsidR="004F6EE0" w:rsidRPr="00466C55" w:rsidRDefault="004F6EE0" w:rsidP="00A741A7">
            <w:pPr>
              <w:snapToGrid w:val="0"/>
              <w:jc w:val="center"/>
              <w:rPr>
                <w:sz w:val="24"/>
                <w:szCs w:val="24"/>
              </w:rPr>
            </w:pPr>
          </w:p>
        </w:tc>
      </w:tr>
      <w:bookmarkEnd w:id="0"/>
    </w:tbl>
    <w:p w:rsidR="00983AF4" w:rsidRPr="00466C55" w:rsidRDefault="00983AF4" w:rsidP="00596658">
      <w:pPr>
        <w:sectPr w:rsidR="00983AF4" w:rsidRPr="00466C55" w:rsidSect="005313C9">
          <w:headerReference w:type="even" r:id="rId7"/>
          <w:headerReference w:type="default" r:id="rId8"/>
          <w:footerReference w:type="even" r:id="rId9"/>
          <w:footerReference w:type="default" r:id="rId10"/>
          <w:headerReference w:type="first" r:id="rId11"/>
          <w:footerReference w:type="first" r:id="rId12"/>
          <w:footnotePr>
            <w:pos w:val="beneathText"/>
          </w:footnotePr>
          <w:pgSz w:w="11905" w:h="16837"/>
          <w:pgMar w:top="1440" w:right="1800" w:bottom="1440" w:left="1800" w:header="720" w:footer="720" w:gutter="0"/>
          <w:pgNumType w:start="1"/>
          <w:cols w:space="720"/>
          <w:docGrid w:linePitch="360"/>
        </w:sectPr>
      </w:pPr>
    </w:p>
    <w:p w:rsidR="00B603C4" w:rsidRPr="00466C55" w:rsidRDefault="00B603C4" w:rsidP="00B603C4">
      <w:pPr>
        <w:pageBreakBefore/>
        <w:jc w:val="center"/>
      </w:pPr>
    </w:p>
    <w:tbl>
      <w:tblPr>
        <w:tblStyle w:val="TableGrid"/>
        <w:tblW w:w="10151" w:type="dxa"/>
        <w:jc w:val="center"/>
        <w:tblLayout w:type="fixed"/>
        <w:tblLook w:val="04A0" w:firstRow="1" w:lastRow="0" w:firstColumn="1" w:lastColumn="0" w:noHBand="0" w:noVBand="1"/>
      </w:tblPr>
      <w:tblGrid>
        <w:gridCol w:w="2127"/>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8D462A" w:rsidRPr="00466C55" w:rsidTr="00D4735B">
        <w:trPr>
          <w:jc w:val="center"/>
        </w:trPr>
        <w:tc>
          <w:tcPr>
            <w:tcW w:w="2127" w:type="dxa"/>
          </w:tcPr>
          <w:p w:rsidR="008D462A" w:rsidRPr="00466C55" w:rsidRDefault="008D462A" w:rsidP="008B4ED2">
            <w:pPr>
              <w:rPr>
                <w:sz w:val="24"/>
                <w:szCs w:val="24"/>
              </w:rPr>
            </w:pPr>
            <w:proofErr w:type="spellStart"/>
            <w:r w:rsidRPr="00466C55">
              <w:rPr>
                <w:sz w:val="24"/>
                <w:szCs w:val="24"/>
              </w:rPr>
              <w:t>daddui</w:t>
            </w:r>
            <w:proofErr w:type="spellEnd"/>
            <w:r w:rsidRPr="00466C55">
              <w:rPr>
                <w:sz w:val="24"/>
                <w:szCs w:val="24"/>
              </w:rPr>
              <w:t xml:space="preserve"> r</w:t>
            </w:r>
            <w:proofErr w:type="gramStart"/>
            <w:r w:rsidRPr="00466C55">
              <w:rPr>
                <w:sz w:val="24"/>
                <w:szCs w:val="24"/>
              </w:rPr>
              <w:t>1,r</w:t>
            </w:r>
            <w:proofErr w:type="gramEnd"/>
            <w:r w:rsidRPr="00466C55">
              <w:rPr>
                <w:sz w:val="24"/>
                <w:szCs w:val="24"/>
              </w:rPr>
              <w:t xml:space="preserve">0,0 </w:t>
            </w:r>
          </w:p>
        </w:tc>
        <w:tc>
          <w:tcPr>
            <w:tcW w:w="236" w:type="dxa"/>
            <w:vAlign w:val="center"/>
          </w:tcPr>
          <w:p w:rsidR="008D462A" w:rsidRPr="00466C55" w:rsidRDefault="00A231BC" w:rsidP="00D4735B">
            <w:pPr>
              <w:suppressAutoHyphens w:val="0"/>
              <w:contextualSpacing/>
              <w:jc w:val="center"/>
            </w:pPr>
            <w:r>
              <w:t>F</w:t>
            </w:r>
          </w:p>
        </w:tc>
        <w:tc>
          <w:tcPr>
            <w:tcW w:w="236" w:type="dxa"/>
            <w:vAlign w:val="center"/>
          </w:tcPr>
          <w:p w:rsidR="008D462A" w:rsidRPr="00466C55" w:rsidRDefault="00A231BC" w:rsidP="00D4735B">
            <w:pPr>
              <w:suppressAutoHyphens w:val="0"/>
              <w:jc w:val="center"/>
            </w:pPr>
            <w:r>
              <w:t>D</w:t>
            </w:r>
          </w:p>
        </w:tc>
        <w:tc>
          <w:tcPr>
            <w:tcW w:w="236" w:type="dxa"/>
            <w:vAlign w:val="center"/>
          </w:tcPr>
          <w:p w:rsidR="008D462A" w:rsidRPr="00466C55" w:rsidRDefault="00A231BC" w:rsidP="00D4735B">
            <w:pPr>
              <w:suppressAutoHyphens w:val="0"/>
              <w:jc w:val="center"/>
            </w:pPr>
            <w:r>
              <w:t>E</w:t>
            </w:r>
          </w:p>
        </w:tc>
        <w:tc>
          <w:tcPr>
            <w:tcW w:w="236" w:type="dxa"/>
            <w:vAlign w:val="center"/>
          </w:tcPr>
          <w:p w:rsidR="008D462A" w:rsidRPr="00466C55" w:rsidRDefault="00A231BC" w:rsidP="00D4735B">
            <w:pPr>
              <w:suppressAutoHyphens w:val="0"/>
              <w:jc w:val="center"/>
            </w:pPr>
            <w:r>
              <w:t>M</w:t>
            </w:r>
          </w:p>
        </w:tc>
        <w:tc>
          <w:tcPr>
            <w:tcW w:w="236" w:type="dxa"/>
            <w:vAlign w:val="center"/>
          </w:tcPr>
          <w:p w:rsidR="008D462A" w:rsidRPr="00466C55" w:rsidRDefault="00A231BC" w:rsidP="00D4735B">
            <w:pPr>
              <w:suppressAutoHyphens w:val="0"/>
              <w:jc w:val="center"/>
            </w:pPr>
            <w:r>
              <w:t>W</w:t>
            </w:r>
          </w:p>
        </w:tc>
        <w:tc>
          <w:tcPr>
            <w:tcW w:w="236" w:type="dxa"/>
            <w:vAlign w:val="center"/>
          </w:tcPr>
          <w:p w:rsidR="008D462A" w:rsidRPr="00466C55" w:rsidRDefault="008D462A" w:rsidP="00D4735B">
            <w:pPr>
              <w:suppressAutoHyphens w:val="0"/>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c>
          <w:tcPr>
            <w:tcW w:w="236" w:type="dxa"/>
          </w:tcPr>
          <w:p w:rsidR="008D462A" w:rsidRPr="00466C55" w:rsidRDefault="008D462A" w:rsidP="00D4735B">
            <w:pPr>
              <w:suppressAutoHyphens w:val="0"/>
              <w:contextualSpacing/>
              <w:jc w:val="center"/>
            </w:pPr>
          </w:p>
        </w:tc>
      </w:tr>
      <w:tr w:rsidR="00D4735B" w:rsidRPr="00466C55" w:rsidTr="006E7F95">
        <w:trPr>
          <w:jc w:val="center"/>
        </w:trPr>
        <w:tc>
          <w:tcPr>
            <w:tcW w:w="2127" w:type="dxa"/>
          </w:tcPr>
          <w:p w:rsidR="00D4735B" w:rsidRPr="00466C55" w:rsidRDefault="00D4735B" w:rsidP="008B4ED2">
            <w:pPr>
              <w:rPr>
                <w:sz w:val="24"/>
                <w:szCs w:val="24"/>
              </w:rPr>
            </w:pPr>
            <w:proofErr w:type="spellStart"/>
            <w:r w:rsidRPr="00466C55">
              <w:rPr>
                <w:sz w:val="24"/>
                <w:szCs w:val="24"/>
              </w:rPr>
              <w:t>daddui</w:t>
            </w:r>
            <w:proofErr w:type="spellEnd"/>
            <w:r w:rsidRPr="00466C55">
              <w:rPr>
                <w:sz w:val="24"/>
                <w:szCs w:val="24"/>
              </w:rPr>
              <w:t xml:space="preserve"> r</w:t>
            </w:r>
            <w:proofErr w:type="gramStart"/>
            <w:r w:rsidRPr="00466C55">
              <w:rPr>
                <w:sz w:val="24"/>
                <w:szCs w:val="24"/>
              </w:rPr>
              <w:t>2,r</w:t>
            </w:r>
            <w:proofErr w:type="gramEnd"/>
            <w:r w:rsidRPr="00466C55">
              <w:rPr>
                <w:sz w:val="24"/>
                <w:szCs w:val="24"/>
              </w:rPr>
              <w:t>0,10</w:t>
            </w:r>
          </w:p>
        </w:tc>
        <w:tc>
          <w:tcPr>
            <w:tcW w:w="236" w:type="dxa"/>
          </w:tcPr>
          <w:p w:rsidR="00D4735B" w:rsidRPr="00466C55" w:rsidRDefault="00D4735B" w:rsidP="00D4735B">
            <w:pPr>
              <w:suppressAutoHyphens w:val="0"/>
              <w:contextualSpacing/>
              <w:jc w:val="center"/>
            </w:pPr>
          </w:p>
        </w:tc>
        <w:tc>
          <w:tcPr>
            <w:tcW w:w="236" w:type="dxa"/>
            <w:vAlign w:val="center"/>
          </w:tcPr>
          <w:p w:rsidR="00D4735B" w:rsidRPr="00466C55" w:rsidRDefault="00A231BC" w:rsidP="008B4ED2">
            <w:pPr>
              <w:suppressAutoHyphens w:val="0"/>
              <w:contextualSpacing/>
              <w:jc w:val="center"/>
            </w:pPr>
            <w:r>
              <w:t>F</w:t>
            </w:r>
          </w:p>
        </w:tc>
        <w:tc>
          <w:tcPr>
            <w:tcW w:w="236" w:type="dxa"/>
            <w:vAlign w:val="center"/>
          </w:tcPr>
          <w:p w:rsidR="00D4735B" w:rsidRPr="00466C55" w:rsidRDefault="00A231BC" w:rsidP="008B4ED2">
            <w:pPr>
              <w:suppressAutoHyphens w:val="0"/>
              <w:jc w:val="center"/>
            </w:pPr>
            <w:r>
              <w:t>D</w:t>
            </w:r>
          </w:p>
        </w:tc>
        <w:tc>
          <w:tcPr>
            <w:tcW w:w="236" w:type="dxa"/>
            <w:vAlign w:val="center"/>
          </w:tcPr>
          <w:p w:rsidR="00D4735B" w:rsidRPr="00466C55" w:rsidRDefault="00A231BC" w:rsidP="008B4ED2">
            <w:pPr>
              <w:suppressAutoHyphens w:val="0"/>
              <w:jc w:val="center"/>
            </w:pPr>
            <w:r>
              <w:t>E</w:t>
            </w:r>
          </w:p>
        </w:tc>
        <w:tc>
          <w:tcPr>
            <w:tcW w:w="236" w:type="dxa"/>
            <w:vAlign w:val="center"/>
          </w:tcPr>
          <w:p w:rsidR="00D4735B" w:rsidRPr="00466C55" w:rsidRDefault="00A231BC" w:rsidP="00A231BC">
            <w:pPr>
              <w:suppressAutoHyphens w:val="0"/>
            </w:pPr>
            <w:r>
              <w:t>M</w:t>
            </w:r>
          </w:p>
        </w:tc>
        <w:tc>
          <w:tcPr>
            <w:tcW w:w="236" w:type="dxa"/>
            <w:vAlign w:val="center"/>
          </w:tcPr>
          <w:p w:rsidR="00D4735B" w:rsidRPr="00466C55" w:rsidRDefault="00A231BC" w:rsidP="008B4ED2">
            <w:pPr>
              <w:suppressAutoHyphens w:val="0"/>
              <w:jc w:val="center"/>
            </w:pPr>
            <w:r>
              <w:t>W</w:t>
            </w: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c>
          <w:tcPr>
            <w:tcW w:w="236" w:type="dxa"/>
          </w:tcPr>
          <w:p w:rsidR="00D4735B" w:rsidRPr="00466C55" w:rsidRDefault="00D4735B" w:rsidP="00D4735B">
            <w:pPr>
              <w:suppressAutoHyphens w:val="0"/>
              <w:contextualSpacing/>
              <w:jc w:val="center"/>
            </w:pPr>
          </w:p>
        </w:tc>
      </w:tr>
      <w:tr w:rsidR="004F6EE0" w:rsidRPr="00466C55" w:rsidTr="00E05644">
        <w:trPr>
          <w:jc w:val="center"/>
        </w:trPr>
        <w:tc>
          <w:tcPr>
            <w:tcW w:w="2127" w:type="dxa"/>
          </w:tcPr>
          <w:p w:rsidR="004F6EE0" w:rsidRPr="00466C55" w:rsidRDefault="004F6EE0" w:rsidP="001C3898">
            <w:pPr>
              <w:rPr>
                <w:sz w:val="24"/>
                <w:szCs w:val="24"/>
              </w:rPr>
            </w:pPr>
            <w:proofErr w:type="spellStart"/>
            <w:proofErr w:type="gramStart"/>
            <w:r w:rsidRPr="00466C55">
              <w:rPr>
                <w:sz w:val="24"/>
                <w:szCs w:val="24"/>
              </w:rPr>
              <w:t>l.d</w:t>
            </w:r>
            <w:proofErr w:type="spellEnd"/>
            <w:r w:rsidRPr="00466C55">
              <w:rPr>
                <w:sz w:val="24"/>
                <w:szCs w:val="24"/>
              </w:rPr>
              <w:t xml:space="preserve">  f</w:t>
            </w:r>
            <w:proofErr w:type="gramEnd"/>
            <w:r w:rsidRPr="00466C55">
              <w:rPr>
                <w:sz w:val="24"/>
                <w:szCs w:val="24"/>
              </w:rPr>
              <w:t>1,v1(r1)</w:t>
            </w: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vAlign w:val="center"/>
          </w:tcPr>
          <w:p w:rsidR="004F6EE0" w:rsidRPr="00466C55" w:rsidRDefault="00A231BC" w:rsidP="008B4ED2">
            <w:pPr>
              <w:suppressAutoHyphens w:val="0"/>
              <w:contextualSpacing/>
              <w:jc w:val="center"/>
            </w:pPr>
            <w:r>
              <w:t>F</w:t>
            </w:r>
          </w:p>
        </w:tc>
        <w:tc>
          <w:tcPr>
            <w:tcW w:w="236" w:type="dxa"/>
            <w:vAlign w:val="center"/>
          </w:tcPr>
          <w:p w:rsidR="004F6EE0" w:rsidRPr="00466C55" w:rsidRDefault="00A231BC" w:rsidP="008B4ED2">
            <w:pPr>
              <w:suppressAutoHyphens w:val="0"/>
              <w:jc w:val="center"/>
            </w:pPr>
            <w:r>
              <w:t>D</w:t>
            </w:r>
          </w:p>
        </w:tc>
        <w:tc>
          <w:tcPr>
            <w:tcW w:w="236" w:type="dxa"/>
            <w:vAlign w:val="center"/>
          </w:tcPr>
          <w:p w:rsidR="004F6EE0" w:rsidRPr="00466C55" w:rsidRDefault="00A231BC" w:rsidP="008B4ED2">
            <w:pPr>
              <w:suppressAutoHyphens w:val="0"/>
              <w:jc w:val="center"/>
            </w:pPr>
            <w:r>
              <w:t>E</w:t>
            </w:r>
          </w:p>
        </w:tc>
        <w:tc>
          <w:tcPr>
            <w:tcW w:w="236" w:type="dxa"/>
            <w:vAlign w:val="center"/>
          </w:tcPr>
          <w:p w:rsidR="004F6EE0" w:rsidRPr="00466C55" w:rsidRDefault="00A231BC" w:rsidP="008B4ED2">
            <w:pPr>
              <w:suppressAutoHyphens w:val="0"/>
              <w:jc w:val="center"/>
            </w:pPr>
            <w:r>
              <w:t>M</w:t>
            </w:r>
          </w:p>
        </w:tc>
        <w:tc>
          <w:tcPr>
            <w:tcW w:w="236" w:type="dxa"/>
            <w:vAlign w:val="center"/>
          </w:tcPr>
          <w:p w:rsidR="004F6EE0" w:rsidRPr="00466C55" w:rsidRDefault="00A231BC" w:rsidP="008B4ED2">
            <w:pPr>
              <w:suppressAutoHyphens w:val="0"/>
              <w:jc w:val="center"/>
            </w:pPr>
            <w:r>
              <w:t>W</w:t>
            </w: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r>
      <w:tr w:rsidR="004F6EE0" w:rsidRPr="00466C55" w:rsidTr="001842DF">
        <w:trPr>
          <w:jc w:val="center"/>
        </w:trPr>
        <w:tc>
          <w:tcPr>
            <w:tcW w:w="2127" w:type="dxa"/>
          </w:tcPr>
          <w:p w:rsidR="004F6EE0" w:rsidRPr="00466C55" w:rsidRDefault="004F6EE0" w:rsidP="001C3898">
            <w:pPr>
              <w:rPr>
                <w:sz w:val="24"/>
                <w:szCs w:val="24"/>
              </w:rPr>
            </w:pPr>
            <w:proofErr w:type="spellStart"/>
            <w:proofErr w:type="gramStart"/>
            <w:r w:rsidRPr="00466C55">
              <w:rPr>
                <w:sz w:val="24"/>
                <w:szCs w:val="24"/>
              </w:rPr>
              <w:t>l.d</w:t>
            </w:r>
            <w:proofErr w:type="spellEnd"/>
            <w:r w:rsidRPr="00466C55">
              <w:rPr>
                <w:sz w:val="24"/>
                <w:szCs w:val="24"/>
              </w:rPr>
              <w:t xml:space="preserve">  f</w:t>
            </w:r>
            <w:proofErr w:type="gramEnd"/>
            <w:r w:rsidRPr="00466C55">
              <w:rPr>
                <w:sz w:val="24"/>
                <w:szCs w:val="24"/>
              </w:rPr>
              <w:t>2,v2(r1)</w:t>
            </w: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vAlign w:val="center"/>
          </w:tcPr>
          <w:p w:rsidR="004F6EE0" w:rsidRPr="00466C55" w:rsidRDefault="00A231BC" w:rsidP="008B4ED2">
            <w:pPr>
              <w:suppressAutoHyphens w:val="0"/>
              <w:contextualSpacing/>
              <w:jc w:val="center"/>
            </w:pPr>
            <w:r>
              <w:t>F</w:t>
            </w:r>
          </w:p>
        </w:tc>
        <w:tc>
          <w:tcPr>
            <w:tcW w:w="236" w:type="dxa"/>
            <w:vAlign w:val="center"/>
          </w:tcPr>
          <w:p w:rsidR="004F6EE0" w:rsidRPr="00466C55" w:rsidRDefault="00A231BC" w:rsidP="008B4ED2">
            <w:pPr>
              <w:suppressAutoHyphens w:val="0"/>
              <w:jc w:val="center"/>
            </w:pPr>
            <w:r>
              <w:t>D</w:t>
            </w:r>
          </w:p>
        </w:tc>
        <w:tc>
          <w:tcPr>
            <w:tcW w:w="236" w:type="dxa"/>
            <w:vAlign w:val="center"/>
          </w:tcPr>
          <w:p w:rsidR="004F6EE0" w:rsidRPr="00466C55" w:rsidRDefault="00A231BC" w:rsidP="008B4ED2">
            <w:pPr>
              <w:suppressAutoHyphens w:val="0"/>
              <w:jc w:val="center"/>
            </w:pPr>
            <w:r>
              <w:t>E</w:t>
            </w:r>
          </w:p>
        </w:tc>
        <w:tc>
          <w:tcPr>
            <w:tcW w:w="236" w:type="dxa"/>
            <w:vAlign w:val="center"/>
          </w:tcPr>
          <w:p w:rsidR="004F6EE0" w:rsidRPr="00466C55" w:rsidRDefault="00A231BC" w:rsidP="008B4ED2">
            <w:pPr>
              <w:suppressAutoHyphens w:val="0"/>
              <w:jc w:val="center"/>
            </w:pPr>
            <w:r>
              <w:t>M</w:t>
            </w:r>
          </w:p>
        </w:tc>
        <w:tc>
          <w:tcPr>
            <w:tcW w:w="236" w:type="dxa"/>
            <w:vAlign w:val="center"/>
          </w:tcPr>
          <w:p w:rsidR="004F6EE0" w:rsidRPr="00466C55" w:rsidRDefault="00A231BC" w:rsidP="008B4ED2">
            <w:pPr>
              <w:suppressAutoHyphens w:val="0"/>
              <w:jc w:val="center"/>
            </w:pPr>
            <w:r>
              <w:t>W</w:t>
            </w: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r>
      <w:tr w:rsidR="004F6EE0" w:rsidRPr="00466C55" w:rsidTr="0056305B">
        <w:trPr>
          <w:jc w:val="center"/>
        </w:trPr>
        <w:tc>
          <w:tcPr>
            <w:tcW w:w="2127" w:type="dxa"/>
          </w:tcPr>
          <w:p w:rsidR="004F6EE0" w:rsidRPr="00466C55" w:rsidRDefault="004F6EE0" w:rsidP="001C3898">
            <w:pPr>
              <w:rPr>
                <w:sz w:val="24"/>
                <w:szCs w:val="24"/>
              </w:rPr>
            </w:pPr>
            <w:proofErr w:type="spellStart"/>
            <w:proofErr w:type="gramStart"/>
            <w:r w:rsidRPr="00466C55">
              <w:rPr>
                <w:sz w:val="24"/>
                <w:szCs w:val="24"/>
              </w:rPr>
              <w:t>l.d</w:t>
            </w:r>
            <w:proofErr w:type="spellEnd"/>
            <w:r w:rsidRPr="00466C55">
              <w:rPr>
                <w:sz w:val="24"/>
                <w:szCs w:val="24"/>
              </w:rPr>
              <w:t xml:space="preserve">  f</w:t>
            </w:r>
            <w:proofErr w:type="gramEnd"/>
            <w:r>
              <w:rPr>
                <w:sz w:val="24"/>
                <w:szCs w:val="24"/>
              </w:rPr>
              <w:t>3,v3</w:t>
            </w:r>
            <w:r w:rsidRPr="00466C55">
              <w:rPr>
                <w:sz w:val="24"/>
                <w:szCs w:val="24"/>
              </w:rPr>
              <w:t>(r1)</w:t>
            </w: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vAlign w:val="center"/>
          </w:tcPr>
          <w:p w:rsidR="004F6EE0" w:rsidRPr="00466C55" w:rsidRDefault="00A231BC" w:rsidP="008B4ED2">
            <w:pPr>
              <w:suppressAutoHyphens w:val="0"/>
              <w:contextualSpacing/>
              <w:jc w:val="center"/>
            </w:pPr>
            <w:r>
              <w:t>F</w:t>
            </w:r>
          </w:p>
        </w:tc>
        <w:tc>
          <w:tcPr>
            <w:tcW w:w="236" w:type="dxa"/>
            <w:vAlign w:val="center"/>
          </w:tcPr>
          <w:p w:rsidR="004F6EE0" w:rsidRPr="00466C55" w:rsidRDefault="00A231BC" w:rsidP="008B4ED2">
            <w:pPr>
              <w:suppressAutoHyphens w:val="0"/>
              <w:jc w:val="center"/>
            </w:pPr>
            <w:r>
              <w:t>D</w:t>
            </w:r>
          </w:p>
        </w:tc>
        <w:tc>
          <w:tcPr>
            <w:tcW w:w="236" w:type="dxa"/>
            <w:vAlign w:val="center"/>
          </w:tcPr>
          <w:p w:rsidR="004F6EE0" w:rsidRPr="00466C55" w:rsidRDefault="00A231BC" w:rsidP="008B4ED2">
            <w:pPr>
              <w:suppressAutoHyphens w:val="0"/>
              <w:jc w:val="center"/>
            </w:pPr>
            <w:r>
              <w:t>E</w:t>
            </w:r>
          </w:p>
        </w:tc>
        <w:tc>
          <w:tcPr>
            <w:tcW w:w="236" w:type="dxa"/>
            <w:vAlign w:val="center"/>
          </w:tcPr>
          <w:p w:rsidR="004F6EE0" w:rsidRPr="00466C55" w:rsidRDefault="00A231BC" w:rsidP="008B4ED2">
            <w:pPr>
              <w:suppressAutoHyphens w:val="0"/>
              <w:jc w:val="center"/>
            </w:pPr>
            <w:r>
              <w:t>M</w:t>
            </w:r>
          </w:p>
        </w:tc>
        <w:tc>
          <w:tcPr>
            <w:tcW w:w="236" w:type="dxa"/>
            <w:vAlign w:val="center"/>
          </w:tcPr>
          <w:p w:rsidR="004F6EE0" w:rsidRPr="00466C55" w:rsidRDefault="00A231BC" w:rsidP="008B4ED2">
            <w:pPr>
              <w:suppressAutoHyphens w:val="0"/>
              <w:jc w:val="center"/>
            </w:pPr>
            <w:r>
              <w:t>W</w:t>
            </w: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c>
          <w:tcPr>
            <w:tcW w:w="236" w:type="dxa"/>
          </w:tcPr>
          <w:p w:rsidR="004F6EE0" w:rsidRPr="00466C55" w:rsidRDefault="004F6EE0" w:rsidP="00D4735B">
            <w:pPr>
              <w:suppressAutoHyphens w:val="0"/>
              <w:contextualSpacing/>
              <w:jc w:val="center"/>
            </w:pPr>
          </w:p>
        </w:tc>
      </w:tr>
      <w:tr w:rsidR="00EF4578" w:rsidRPr="00466C55" w:rsidTr="00D4735B">
        <w:trPr>
          <w:jc w:val="center"/>
        </w:trPr>
        <w:tc>
          <w:tcPr>
            <w:tcW w:w="2127" w:type="dxa"/>
          </w:tcPr>
          <w:p w:rsidR="00EF4578" w:rsidRPr="00466C55" w:rsidRDefault="00EF4578" w:rsidP="001C3898">
            <w:pPr>
              <w:rPr>
                <w:sz w:val="24"/>
                <w:szCs w:val="24"/>
              </w:rPr>
            </w:pPr>
            <w:proofErr w:type="spellStart"/>
            <w:proofErr w:type="gramStart"/>
            <w:r>
              <w:rPr>
                <w:sz w:val="24"/>
                <w:szCs w:val="24"/>
              </w:rPr>
              <w:t>div.d</w:t>
            </w:r>
            <w:proofErr w:type="spellEnd"/>
            <w:r>
              <w:rPr>
                <w:sz w:val="24"/>
                <w:szCs w:val="24"/>
              </w:rPr>
              <w:t xml:space="preserve">  f</w:t>
            </w:r>
            <w:proofErr w:type="gramEnd"/>
            <w:r>
              <w:rPr>
                <w:sz w:val="24"/>
                <w:szCs w:val="24"/>
              </w:rPr>
              <w:t>4, f1, f2</w:t>
            </w: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A231BC" w:rsidP="00D4735B">
            <w:pPr>
              <w:suppressAutoHyphens w:val="0"/>
              <w:contextualSpacing/>
              <w:jc w:val="center"/>
            </w:pPr>
            <w:r>
              <w:t>F</w:t>
            </w:r>
          </w:p>
        </w:tc>
        <w:tc>
          <w:tcPr>
            <w:tcW w:w="236" w:type="dxa"/>
          </w:tcPr>
          <w:p w:rsidR="00EF4578" w:rsidRPr="00466C55" w:rsidRDefault="00A231BC" w:rsidP="006627F1">
            <w:pPr>
              <w:suppressAutoHyphens w:val="0"/>
              <w:contextualSpacing/>
              <w:jc w:val="center"/>
            </w:pPr>
            <w:r>
              <w:t>D</w:t>
            </w:r>
          </w:p>
        </w:tc>
        <w:tc>
          <w:tcPr>
            <w:tcW w:w="236" w:type="dxa"/>
          </w:tcPr>
          <w:p w:rsidR="00EF4578" w:rsidRPr="00466C55" w:rsidRDefault="00A231BC" w:rsidP="006627F1">
            <w:pPr>
              <w:suppressAutoHyphens w:val="0"/>
              <w:contextualSpacing/>
              <w:jc w:val="center"/>
            </w:pPr>
            <w:r>
              <w:t>E</w:t>
            </w:r>
          </w:p>
        </w:tc>
        <w:tc>
          <w:tcPr>
            <w:tcW w:w="236" w:type="dxa"/>
          </w:tcPr>
          <w:p w:rsidR="00EF4578" w:rsidRPr="00466C55" w:rsidRDefault="000A6966" w:rsidP="006627F1">
            <w:pPr>
              <w:suppressAutoHyphens w:val="0"/>
              <w:contextualSpacing/>
              <w:jc w:val="center"/>
            </w:pPr>
            <w:r>
              <w:t>E</w:t>
            </w:r>
          </w:p>
        </w:tc>
        <w:tc>
          <w:tcPr>
            <w:tcW w:w="236" w:type="dxa"/>
          </w:tcPr>
          <w:p w:rsidR="00EF4578" w:rsidRPr="00466C55" w:rsidRDefault="000A6966" w:rsidP="006627F1">
            <w:pPr>
              <w:suppressAutoHyphens w:val="0"/>
              <w:contextualSpacing/>
              <w:jc w:val="center"/>
            </w:pPr>
            <w:r>
              <w:t>E</w:t>
            </w:r>
          </w:p>
        </w:tc>
        <w:tc>
          <w:tcPr>
            <w:tcW w:w="236" w:type="dxa"/>
          </w:tcPr>
          <w:p w:rsidR="00EF4578" w:rsidRPr="00466C55" w:rsidRDefault="000A6966" w:rsidP="006627F1">
            <w:pPr>
              <w:suppressAutoHyphens w:val="0"/>
              <w:contextualSpacing/>
              <w:jc w:val="center"/>
            </w:pPr>
            <w:r>
              <w:t>E</w:t>
            </w:r>
          </w:p>
        </w:tc>
        <w:tc>
          <w:tcPr>
            <w:tcW w:w="236" w:type="dxa"/>
          </w:tcPr>
          <w:p w:rsidR="00EF4578" w:rsidRPr="00466C55" w:rsidRDefault="00517D97" w:rsidP="00D4735B">
            <w:pPr>
              <w:suppressAutoHyphens w:val="0"/>
              <w:contextualSpacing/>
              <w:jc w:val="center"/>
            </w:pPr>
            <w:r>
              <w:t>E</w:t>
            </w:r>
          </w:p>
        </w:tc>
        <w:tc>
          <w:tcPr>
            <w:tcW w:w="236" w:type="dxa"/>
          </w:tcPr>
          <w:p w:rsidR="00EF4578" w:rsidRPr="00466C55" w:rsidRDefault="00517D97" w:rsidP="0038239F">
            <w:pPr>
              <w:suppressAutoHyphens w:val="0"/>
              <w:contextualSpacing/>
              <w:jc w:val="center"/>
            </w:pPr>
            <w:r>
              <w:t>E</w:t>
            </w:r>
          </w:p>
        </w:tc>
        <w:tc>
          <w:tcPr>
            <w:tcW w:w="236" w:type="dxa"/>
          </w:tcPr>
          <w:p w:rsidR="00EF4578" w:rsidRPr="00466C55" w:rsidRDefault="00517D97" w:rsidP="0038239F">
            <w:pPr>
              <w:suppressAutoHyphens w:val="0"/>
              <w:contextualSpacing/>
              <w:jc w:val="center"/>
            </w:pPr>
            <w:r>
              <w:t>M</w:t>
            </w:r>
          </w:p>
        </w:tc>
        <w:tc>
          <w:tcPr>
            <w:tcW w:w="236" w:type="dxa"/>
          </w:tcPr>
          <w:p w:rsidR="00EF4578" w:rsidRPr="00466C55" w:rsidRDefault="00517D97" w:rsidP="00D4735B">
            <w:pPr>
              <w:suppressAutoHyphens w:val="0"/>
              <w:contextualSpacing/>
              <w:jc w:val="center"/>
            </w:pPr>
            <w:r>
              <w:t>W</w:t>
            </w: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r>
      <w:tr w:rsidR="00EF4578" w:rsidRPr="00466C55" w:rsidTr="00D4735B">
        <w:trPr>
          <w:jc w:val="center"/>
        </w:trPr>
        <w:tc>
          <w:tcPr>
            <w:tcW w:w="2127" w:type="dxa"/>
          </w:tcPr>
          <w:p w:rsidR="00EF4578" w:rsidRPr="00466C55" w:rsidRDefault="00EF4578" w:rsidP="001C3898">
            <w:pPr>
              <w:rPr>
                <w:sz w:val="24"/>
                <w:szCs w:val="24"/>
              </w:rPr>
            </w:pPr>
            <w:proofErr w:type="spellStart"/>
            <w:proofErr w:type="gramStart"/>
            <w:r>
              <w:rPr>
                <w:sz w:val="24"/>
                <w:szCs w:val="24"/>
              </w:rPr>
              <w:t>mul.d</w:t>
            </w:r>
            <w:proofErr w:type="spellEnd"/>
            <w:proofErr w:type="gramEnd"/>
            <w:r>
              <w:rPr>
                <w:sz w:val="24"/>
                <w:szCs w:val="24"/>
              </w:rPr>
              <w:t xml:space="preserve"> f5,f3</w:t>
            </w:r>
            <w:r w:rsidRPr="00466C55">
              <w:rPr>
                <w:sz w:val="24"/>
                <w:szCs w:val="24"/>
              </w:rPr>
              <w:t>,f</w:t>
            </w:r>
            <w:r>
              <w:rPr>
                <w:sz w:val="24"/>
                <w:szCs w:val="24"/>
              </w:rPr>
              <w:t>3</w:t>
            </w: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0A6966" w:rsidP="00537924">
            <w:pPr>
              <w:suppressAutoHyphens w:val="0"/>
              <w:contextualSpacing/>
              <w:jc w:val="center"/>
            </w:pPr>
            <w:r>
              <w:t>F</w:t>
            </w:r>
          </w:p>
        </w:tc>
        <w:tc>
          <w:tcPr>
            <w:tcW w:w="236" w:type="dxa"/>
          </w:tcPr>
          <w:p w:rsidR="00EF4578" w:rsidRPr="00466C55" w:rsidRDefault="000A6966" w:rsidP="00537924">
            <w:pPr>
              <w:suppressAutoHyphens w:val="0"/>
              <w:contextualSpacing/>
              <w:jc w:val="center"/>
            </w:pPr>
            <w:r>
              <w:t>D</w:t>
            </w:r>
          </w:p>
        </w:tc>
        <w:tc>
          <w:tcPr>
            <w:tcW w:w="236" w:type="dxa"/>
          </w:tcPr>
          <w:p w:rsidR="00EF4578" w:rsidRPr="00466C55" w:rsidRDefault="000A6966" w:rsidP="00537924">
            <w:pPr>
              <w:suppressAutoHyphens w:val="0"/>
              <w:contextualSpacing/>
              <w:jc w:val="center"/>
            </w:pPr>
            <w:r>
              <w:t>E</w:t>
            </w:r>
          </w:p>
        </w:tc>
        <w:tc>
          <w:tcPr>
            <w:tcW w:w="236" w:type="dxa"/>
          </w:tcPr>
          <w:p w:rsidR="00EF4578" w:rsidRPr="00466C55" w:rsidRDefault="000A6966" w:rsidP="00537924">
            <w:pPr>
              <w:suppressAutoHyphens w:val="0"/>
              <w:contextualSpacing/>
              <w:jc w:val="center"/>
            </w:pPr>
            <w:r>
              <w:t>E</w:t>
            </w:r>
          </w:p>
        </w:tc>
        <w:tc>
          <w:tcPr>
            <w:tcW w:w="236" w:type="dxa"/>
          </w:tcPr>
          <w:p w:rsidR="00EF4578" w:rsidRPr="00466C55" w:rsidRDefault="000A6966" w:rsidP="00537924">
            <w:pPr>
              <w:suppressAutoHyphens w:val="0"/>
              <w:contextualSpacing/>
              <w:jc w:val="center"/>
            </w:pPr>
            <w:r>
              <w:t>E</w:t>
            </w:r>
          </w:p>
        </w:tc>
        <w:tc>
          <w:tcPr>
            <w:tcW w:w="236" w:type="dxa"/>
          </w:tcPr>
          <w:p w:rsidR="00EF4578" w:rsidRPr="00466C55" w:rsidRDefault="000A6966" w:rsidP="001C3898">
            <w:pPr>
              <w:suppressAutoHyphens w:val="0"/>
              <w:contextualSpacing/>
              <w:jc w:val="center"/>
            </w:pPr>
            <w:r>
              <w:t>E</w:t>
            </w:r>
          </w:p>
        </w:tc>
        <w:tc>
          <w:tcPr>
            <w:tcW w:w="236" w:type="dxa"/>
          </w:tcPr>
          <w:p w:rsidR="00EF4578" w:rsidRPr="00466C55" w:rsidRDefault="000A6966" w:rsidP="001C3898">
            <w:pPr>
              <w:suppressAutoHyphens w:val="0"/>
              <w:contextualSpacing/>
              <w:jc w:val="center"/>
            </w:pPr>
            <w:r>
              <w:t>M</w:t>
            </w:r>
          </w:p>
        </w:tc>
        <w:tc>
          <w:tcPr>
            <w:tcW w:w="236" w:type="dxa"/>
          </w:tcPr>
          <w:p w:rsidR="00EF4578" w:rsidRPr="00466C55" w:rsidRDefault="000A6966" w:rsidP="001C3898">
            <w:pPr>
              <w:suppressAutoHyphens w:val="0"/>
              <w:contextualSpacing/>
              <w:jc w:val="center"/>
            </w:pPr>
            <w:r>
              <w:t>W</w:t>
            </w:r>
          </w:p>
        </w:tc>
        <w:tc>
          <w:tcPr>
            <w:tcW w:w="236" w:type="dxa"/>
          </w:tcPr>
          <w:p w:rsidR="00EF4578" w:rsidRPr="00466C55" w:rsidRDefault="00EF4578" w:rsidP="001C3898">
            <w:pPr>
              <w:suppressAutoHyphens w:val="0"/>
              <w:contextualSpacing/>
              <w:jc w:val="center"/>
            </w:pPr>
          </w:p>
        </w:tc>
        <w:tc>
          <w:tcPr>
            <w:tcW w:w="236" w:type="dxa"/>
          </w:tcPr>
          <w:p w:rsidR="00EF4578" w:rsidRPr="00466C55" w:rsidRDefault="00EF4578" w:rsidP="00537924">
            <w:pPr>
              <w:suppressAutoHyphens w:val="0"/>
              <w:contextualSpacing/>
              <w:jc w:val="center"/>
            </w:pPr>
          </w:p>
        </w:tc>
        <w:tc>
          <w:tcPr>
            <w:tcW w:w="236" w:type="dxa"/>
          </w:tcPr>
          <w:p w:rsidR="00EF4578" w:rsidRPr="00466C55" w:rsidRDefault="00EF4578" w:rsidP="00537924">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c>
          <w:tcPr>
            <w:tcW w:w="236" w:type="dxa"/>
          </w:tcPr>
          <w:p w:rsidR="00EF4578" w:rsidRPr="00466C55" w:rsidRDefault="00EF4578" w:rsidP="00D4735B">
            <w:pPr>
              <w:suppressAutoHyphens w:val="0"/>
              <w:contextualSpacing/>
              <w:jc w:val="center"/>
            </w:pPr>
          </w:p>
        </w:tc>
      </w:tr>
      <w:tr w:rsidR="008D66DF" w:rsidRPr="00466C55" w:rsidTr="00D4735B">
        <w:trPr>
          <w:jc w:val="center"/>
        </w:trPr>
        <w:tc>
          <w:tcPr>
            <w:tcW w:w="2127" w:type="dxa"/>
          </w:tcPr>
          <w:p w:rsidR="008D66DF" w:rsidRPr="00466C55" w:rsidRDefault="008D66DF" w:rsidP="001C3898">
            <w:pPr>
              <w:rPr>
                <w:sz w:val="24"/>
                <w:szCs w:val="24"/>
              </w:rPr>
            </w:pPr>
            <w:proofErr w:type="spellStart"/>
            <w:proofErr w:type="gramStart"/>
            <w:r>
              <w:rPr>
                <w:sz w:val="24"/>
                <w:szCs w:val="24"/>
              </w:rPr>
              <w:t>sub.d</w:t>
            </w:r>
            <w:proofErr w:type="spellEnd"/>
            <w:proofErr w:type="gramEnd"/>
            <w:r>
              <w:rPr>
                <w:sz w:val="24"/>
                <w:szCs w:val="24"/>
              </w:rPr>
              <w:t xml:space="preserve"> f6, f4, f5 </w:t>
            </w: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517D97" w:rsidP="00D4735B">
            <w:pPr>
              <w:suppressAutoHyphens w:val="0"/>
              <w:contextualSpacing/>
              <w:jc w:val="center"/>
            </w:pPr>
            <w:r>
              <w:t>F</w:t>
            </w:r>
          </w:p>
        </w:tc>
        <w:tc>
          <w:tcPr>
            <w:tcW w:w="236" w:type="dxa"/>
          </w:tcPr>
          <w:p w:rsidR="008D66DF" w:rsidRPr="00466C55" w:rsidRDefault="00517D97" w:rsidP="00517D97">
            <w:pPr>
              <w:suppressAutoHyphens w:val="0"/>
              <w:contextualSpacing/>
            </w:pPr>
            <w:r>
              <w:t>D</w:t>
            </w:r>
          </w:p>
        </w:tc>
        <w:tc>
          <w:tcPr>
            <w:tcW w:w="236" w:type="dxa"/>
          </w:tcPr>
          <w:p w:rsidR="008D66DF" w:rsidRPr="00466C55" w:rsidRDefault="00450DBF" w:rsidP="001C3898">
            <w:pPr>
              <w:suppressAutoHyphens w:val="0"/>
              <w:contextualSpacing/>
              <w:jc w:val="center"/>
            </w:pPr>
            <w:r>
              <w:t>S</w:t>
            </w:r>
          </w:p>
        </w:tc>
        <w:tc>
          <w:tcPr>
            <w:tcW w:w="236" w:type="dxa"/>
          </w:tcPr>
          <w:p w:rsidR="008D66DF" w:rsidRPr="00466C55" w:rsidRDefault="00450DBF" w:rsidP="00D8527F">
            <w:pPr>
              <w:suppressAutoHyphens w:val="0"/>
              <w:contextualSpacing/>
              <w:jc w:val="center"/>
            </w:pPr>
            <w:r>
              <w:t>E</w:t>
            </w:r>
          </w:p>
        </w:tc>
        <w:tc>
          <w:tcPr>
            <w:tcW w:w="236" w:type="dxa"/>
          </w:tcPr>
          <w:p w:rsidR="008D66DF" w:rsidRPr="00466C55" w:rsidRDefault="00450DBF" w:rsidP="00450DBF">
            <w:pPr>
              <w:suppressAutoHyphens w:val="0"/>
              <w:contextualSpacing/>
            </w:pPr>
            <w:r>
              <w:t>M</w:t>
            </w:r>
          </w:p>
        </w:tc>
        <w:tc>
          <w:tcPr>
            <w:tcW w:w="236" w:type="dxa"/>
          </w:tcPr>
          <w:p w:rsidR="008D66DF" w:rsidRPr="00466C55" w:rsidRDefault="00450DBF" w:rsidP="00D8527F">
            <w:pPr>
              <w:suppressAutoHyphens w:val="0"/>
              <w:contextualSpacing/>
              <w:jc w:val="center"/>
            </w:pPr>
            <w:r>
              <w:t>W</w:t>
            </w: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1C3898">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r>
      <w:tr w:rsidR="008D66DF" w:rsidRPr="00466C55" w:rsidTr="00D4735B">
        <w:trPr>
          <w:jc w:val="center"/>
        </w:trPr>
        <w:tc>
          <w:tcPr>
            <w:tcW w:w="2127" w:type="dxa"/>
          </w:tcPr>
          <w:p w:rsidR="008D66DF" w:rsidRPr="00466C55" w:rsidRDefault="008D66DF" w:rsidP="001C3898">
            <w:pPr>
              <w:rPr>
                <w:sz w:val="24"/>
                <w:szCs w:val="24"/>
              </w:rPr>
            </w:pPr>
            <w:proofErr w:type="spellStart"/>
            <w:r>
              <w:rPr>
                <w:sz w:val="24"/>
                <w:szCs w:val="24"/>
              </w:rPr>
              <w:t>s.d</w:t>
            </w:r>
            <w:proofErr w:type="spellEnd"/>
            <w:r>
              <w:rPr>
                <w:sz w:val="24"/>
                <w:szCs w:val="24"/>
              </w:rPr>
              <w:t xml:space="preserve"> f</w:t>
            </w:r>
            <w:proofErr w:type="gramStart"/>
            <w:r>
              <w:rPr>
                <w:sz w:val="24"/>
                <w:szCs w:val="24"/>
              </w:rPr>
              <w:t>6,v</w:t>
            </w:r>
            <w:proofErr w:type="gramEnd"/>
            <w:r>
              <w:rPr>
                <w:sz w:val="24"/>
                <w:szCs w:val="24"/>
              </w:rPr>
              <w:t>4</w:t>
            </w:r>
            <w:r w:rsidRPr="00466C55">
              <w:rPr>
                <w:sz w:val="24"/>
                <w:szCs w:val="24"/>
              </w:rPr>
              <w:t xml:space="preserve">(r1) </w:t>
            </w: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0A6966" w:rsidP="00D4735B">
            <w:pPr>
              <w:suppressAutoHyphens w:val="0"/>
              <w:contextualSpacing/>
              <w:jc w:val="center"/>
            </w:pPr>
            <w:r>
              <w:t>F</w:t>
            </w:r>
          </w:p>
        </w:tc>
        <w:tc>
          <w:tcPr>
            <w:tcW w:w="236" w:type="dxa"/>
          </w:tcPr>
          <w:p w:rsidR="008D66DF" w:rsidRPr="00466C55" w:rsidRDefault="000A6966" w:rsidP="001C3898">
            <w:pPr>
              <w:suppressAutoHyphens w:val="0"/>
              <w:contextualSpacing/>
              <w:jc w:val="center"/>
            </w:pPr>
            <w:r>
              <w:t>D</w:t>
            </w:r>
          </w:p>
        </w:tc>
        <w:tc>
          <w:tcPr>
            <w:tcW w:w="236" w:type="dxa"/>
          </w:tcPr>
          <w:p w:rsidR="008D66DF" w:rsidRPr="00466C55" w:rsidRDefault="000A6966" w:rsidP="00D8527F">
            <w:pPr>
              <w:suppressAutoHyphens w:val="0"/>
              <w:contextualSpacing/>
              <w:jc w:val="center"/>
            </w:pPr>
            <w:r>
              <w:t>S</w:t>
            </w:r>
          </w:p>
        </w:tc>
        <w:tc>
          <w:tcPr>
            <w:tcW w:w="236" w:type="dxa"/>
          </w:tcPr>
          <w:p w:rsidR="008D66DF" w:rsidRPr="00466C55" w:rsidRDefault="000A6966" w:rsidP="00D8527F">
            <w:pPr>
              <w:suppressAutoHyphens w:val="0"/>
              <w:contextualSpacing/>
              <w:jc w:val="center"/>
            </w:pPr>
            <w:r>
              <w:t>E</w:t>
            </w:r>
          </w:p>
        </w:tc>
        <w:tc>
          <w:tcPr>
            <w:tcW w:w="236" w:type="dxa"/>
          </w:tcPr>
          <w:p w:rsidR="008D66DF" w:rsidRPr="00466C55" w:rsidRDefault="000A6966" w:rsidP="00D8527F">
            <w:pPr>
              <w:suppressAutoHyphens w:val="0"/>
              <w:contextualSpacing/>
              <w:jc w:val="center"/>
            </w:pPr>
            <w:r>
              <w:t>M</w:t>
            </w:r>
          </w:p>
        </w:tc>
        <w:tc>
          <w:tcPr>
            <w:tcW w:w="236" w:type="dxa"/>
          </w:tcPr>
          <w:p w:rsidR="008D66DF" w:rsidRPr="00466C55" w:rsidRDefault="000A6966" w:rsidP="00D8527F">
            <w:pPr>
              <w:suppressAutoHyphens w:val="0"/>
              <w:contextualSpacing/>
              <w:jc w:val="center"/>
            </w:pPr>
            <w:r>
              <w:t>W</w:t>
            </w: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1C3898">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r>
      <w:tr w:rsidR="008D66DF" w:rsidRPr="00466C55" w:rsidTr="00D4735B">
        <w:trPr>
          <w:jc w:val="center"/>
        </w:trPr>
        <w:tc>
          <w:tcPr>
            <w:tcW w:w="2127" w:type="dxa"/>
          </w:tcPr>
          <w:p w:rsidR="008D66DF" w:rsidRPr="00466C55" w:rsidRDefault="008D66DF" w:rsidP="001C3898">
            <w:pPr>
              <w:rPr>
                <w:sz w:val="24"/>
                <w:szCs w:val="24"/>
              </w:rPr>
            </w:pPr>
            <w:proofErr w:type="spellStart"/>
            <w:proofErr w:type="gramStart"/>
            <w:r w:rsidRPr="00466C55">
              <w:rPr>
                <w:sz w:val="24"/>
                <w:szCs w:val="24"/>
              </w:rPr>
              <w:t>daddui</w:t>
            </w:r>
            <w:proofErr w:type="spellEnd"/>
            <w:r w:rsidRPr="00466C55">
              <w:rPr>
                <w:sz w:val="24"/>
                <w:szCs w:val="24"/>
              </w:rPr>
              <w:t xml:space="preserve">  r</w:t>
            </w:r>
            <w:proofErr w:type="gramEnd"/>
            <w:r w:rsidRPr="00466C55">
              <w:rPr>
                <w:sz w:val="24"/>
                <w:szCs w:val="24"/>
              </w:rPr>
              <w:t>1,r1,8</w:t>
            </w: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6769C7" w:rsidP="001C3898">
            <w:pPr>
              <w:suppressAutoHyphens w:val="0"/>
              <w:contextualSpacing/>
              <w:jc w:val="center"/>
            </w:pPr>
            <w:r>
              <w:t>F</w:t>
            </w:r>
          </w:p>
        </w:tc>
        <w:tc>
          <w:tcPr>
            <w:tcW w:w="236" w:type="dxa"/>
          </w:tcPr>
          <w:p w:rsidR="008D66DF" w:rsidRPr="00466C55" w:rsidRDefault="006769C7" w:rsidP="00D8527F">
            <w:pPr>
              <w:suppressAutoHyphens w:val="0"/>
              <w:contextualSpacing/>
              <w:jc w:val="center"/>
            </w:pPr>
            <w:r>
              <w:t>D</w:t>
            </w:r>
          </w:p>
        </w:tc>
        <w:tc>
          <w:tcPr>
            <w:tcW w:w="236" w:type="dxa"/>
          </w:tcPr>
          <w:p w:rsidR="008D66DF" w:rsidRPr="00466C55" w:rsidRDefault="00450DBF" w:rsidP="00D8527F">
            <w:pPr>
              <w:suppressAutoHyphens w:val="0"/>
              <w:contextualSpacing/>
              <w:jc w:val="center"/>
            </w:pPr>
            <w:r>
              <w:t>E</w:t>
            </w:r>
          </w:p>
        </w:tc>
        <w:tc>
          <w:tcPr>
            <w:tcW w:w="236" w:type="dxa"/>
          </w:tcPr>
          <w:p w:rsidR="008D66DF" w:rsidRPr="00466C55" w:rsidRDefault="00450DBF" w:rsidP="00D8527F">
            <w:pPr>
              <w:suppressAutoHyphens w:val="0"/>
              <w:contextualSpacing/>
              <w:jc w:val="center"/>
            </w:pPr>
            <w:r>
              <w:t>M</w:t>
            </w:r>
          </w:p>
        </w:tc>
        <w:tc>
          <w:tcPr>
            <w:tcW w:w="236" w:type="dxa"/>
          </w:tcPr>
          <w:p w:rsidR="008D66DF" w:rsidRPr="00466C55" w:rsidRDefault="00450DBF" w:rsidP="00D8527F">
            <w:pPr>
              <w:suppressAutoHyphens w:val="0"/>
              <w:contextualSpacing/>
              <w:jc w:val="center"/>
            </w:pPr>
            <w:r>
              <w:t>W</w:t>
            </w: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1C3898">
            <w:pPr>
              <w:suppressAutoHyphens w:val="0"/>
              <w:contextualSpacing/>
              <w:jc w:val="center"/>
            </w:pPr>
          </w:p>
        </w:tc>
        <w:tc>
          <w:tcPr>
            <w:tcW w:w="236" w:type="dxa"/>
          </w:tcPr>
          <w:p w:rsidR="008D66DF" w:rsidRPr="00466C55" w:rsidRDefault="008D66DF" w:rsidP="008B4ED2">
            <w:pPr>
              <w:suppressAutoHyphens w:val="0"/>
              <w:contextualSpacing/>
              <w:jc w:val="center"/>
            </w:pPr>
          </w:p>
        </w:tc>
        <w:tc>
          <w:tcPr>
            <w:tcW w:w="236" w:type="dxa"/>
          </w:tcPr>
          <w:p w:rsidR="008D66DF" w:rsidRPr="00466C55" w:rsidRDefault="008D66DF" w:rsidP="008B4ED2">
            <w:pPr>
              <w:suppressAutoHyphens w:val="0"/>
              <w:contextualSpacing/>
              <w:jc w:val="center"/>
            </w:pPr>
          </w:p>
        </w:tc>
        <w:tc>
          <w:tcPr>
            <w:tcW w:w="236" w:type="dxa"/>
          </w:tcPr>
          <w:p w:rsidR="008D66DF" w:rsidRPr="00466C55" w:rsidRDefault="008D66DF" w:rsidP="008B4ED2">
            <w:pPr>
              <w:suppressAutoHyphens w:val="0"/>
              <w:contextualSpacing/>
              <w:jc w:val="center"/>
            </w:pPr>
          </w:p>
        </w:tc>
        <w:tc>
          <w:tcPr>
            <w:tcW w:w="236" w:type="dxa"/>
          </w:tcPr>
          <w:p w:rsidR="008D66DF" w:rsidRPr="00466C55" w:rsidRDefault="008D66DF" w:rsidP="008B4ED2">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r>
      <w:tr w:rsidR="008D66DF" w:rsidRPr="00466C55" w:rsidTr="00D4735B">
        <w:trPr>
          <w:jc w:val="center"/>
        </w:trPr>
        <w:tc>
          <w:tcPr>
            <w:tcW w:w="2127" w:type="dxa"/>
          </w:tcPr>
          <w:p w:rsidR="008D66DF" w:rsidRPr="00466C55" w:rsidRDefault="008D66DF" w:rsidP="001C3898">
            <w:pPr>
              <w:rPr>
                <w:sz w:val="24"/>
                <w:szCs w:val="24"/>
              </w:rPr>
            </w:pPr>
            <w:proofErr w:type="spellStart"/>
            <w:proofErr w:type="gramStart"/>
            <w:r w:rsidRPr="00466C55">
              <w:rPr>
                <w:sz w:val="24"/>
                <w:szCs w:val="24"/>
              </w:rPr>
              <w:t>daddi</w:t>
            </w:r>
            <w:proofErr w:type="spellEnd"/>
            <w:r w:rsidRPr="00466C55">
              <w:rPr>
                <w:sz w:val="24"/>
                <w:szCs w:val="24"/>
              </w:rPr>
              <w:t xml:space="preserve">  r</w:t>
            </w:r>
            <w:proofErr w:type="gramEnd"/>
            <w:r w:rsidRPr="00466C55">
              <w:rPr>
                <w:sz w:val="24"/>
                <w:szCs w:val="24"/>
              </w:rPr>
              <w:t>2,r2,-1</w:t>
            </w: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1C3898">
            <w:pPr>
              <w:suppressAutoHyphens w:val="0"/>
              <w:contextualSpacing/>
              <w:jc w:val="center"/>
            </w:pPr>
          </w:p>
        </w:tc>
        <w:tc>
          <w:tcPr>
            <w:tcW w:w="236" w:type="dxa"/>
          </w:tcPr>
          <w:p w:rsidR="008D66DF" w:rsidRPr="00466C55" w:rsidRDefault="006769C7" w:rsidP="00D8527F">
            <w:pPr>
              <w:suppressAutoHyphens w:val="0"/>
              <w:contextualSpacing/>
              <w:jc w:val="center"/>
            </w:pPr>
            <w:r>
              <w:t>F</w:t>
            </w:r>
          </w:p>
        </w:tc>
        <w:tc>
          <w:tcPr>
            <w:tcW w:w="236" w:type="dxa"/>
          </w:tcPr>
          <w:p w:rsidR="008D66DF" w:rsidRPr="00466C55" w:rsidRDefault="006769C7" w:rsidP="00D8527F">
            <w:pPr>
              <w:suppressAutoHyphens w:val="0"/>
              <w:contextualSpacing/>
              <w:jc w:val="center"/>
            </w:pPr>
            <w:r>
              <w:t>D</w:t>
            </w:r>
          </w:p>
        </w:tc>
        <w:tc>
          <w:tcPr>
            <w:tcW w:w="236" w:type="dxa"/>
          </w:tcPr>
          <w:p w:rsidR="008D66DF" w:rsidRPr="00466C55" w:rsidRDefault="006769C7" w:rsidP="00D8527F">
            <w:pPr>
              <w:suppressAutoHyphens w:val="0"/>
              <w:contextualSpacing/>
              <w:jc w:val="center"/>
            </w:pPr>
            <w:r>
              <w:t>E</w:t>
            </w:r>
          </w:p>
        </w:tc>
        <w:tc>
          <w:tcPr>
            <w:tcW w:w="236" w:type="dxa"/>
          </w:tcPr>
          <w:p w:rsidR="008D66DF" w:rsidRPr="00466C55" w:rsidRDefault="006769C7" w:rsidP="00D8527F">
            <w:pPr>
              <w:suppressAutoHyphens w:val="0"/>
              <w:contextualSpacing/>
              <w:jc w:val="center"/>
            </w:pPr>
            <w:r>
              <w:t>M</w:t>
            </w:r>
          </w:p>
        </w:tc>
        <w:tc>
          <w:tcPr>
            <w:tcW w:w="236" w:type="dxa"/>
          </w:tcPr>
          <w:p w:rsidR="008D66DF" w:rsidRPr="00466C55" w:rsidRDefault="006769C7" w:rsidP="00D8527F">
            <w:pPr>
              <w:suppressAutoHyphens w:val="0"/>
              <w:contextualSpacing/>
              <w:jc w:val="center"/>
            </w:pPr>
            <w:r>
              <w:t>W</w:t>
            </w: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1C3898">
            <w:pPr>
              <w:suppressAutoHyphens w:val="0"/>
              <w:contextualSpacing/>
              <w:jc w:val="center"/>
            </w:pPr>
          </w:p>
        </w:tc>
        <w:tc>
          <w:tcPr>
            <w:tcW w:w="236" w:type="dxa"/>
          </w:tcPr>
          <w:p w:rsidR="008D66DF" w:rsidRPr="00466C55" w:rsidRDefault="008D66DF" w:rsidP="001A1935">
            <w:pPr>
              <w:suppressAutoHyphens w:val="0"/>
              <w:contextualSpacing/>
              <w:jc w:val="center"/>
            </w:pPr>
          </w:p>
        </w:tc>
        <w:tc>
          <w:tcPr>
            <w:tcW w:w="236" w:type="dxa"/>
          </w:tcPr>
          <w:p w:rsidR="008D66DF" w:rsidRPr="00466C55" w:rsidRDefault="008D66DF" w:rsidP="001A1935">
            <w:pPr>
              <w:suppressAutoHyphens w:val="0"/>
              <w:contextualSpacing/>
              <w:jc w:val="center"/>
            </w:pPr>
          </w:p>
        </w:tc>
        <w:tc>
          <w:tcPr>
            <w:tcW w:w="236" w:type="dxa"/>
          </w:tcPr>
          <w:p w:rsidR="008D66DF" w:rsidRPr="00466C55" w:rsidRDefault="008D66DF" w:rsidP="00385A94">
            <w:pPr>
              <w:suppressAutoHyphens w:val="0"/>
              <w:contextualSpacing/>
              <w:jc w:val="center"/>
            </w:pPr>
          </w:p>
        </w:tc>
        <w:tc>
          <w:tcPr>
            <w:tcW w:w="236" w:type="dxa"/>
          </w:tcPr>
          <w:p w:rsidR="008D66DF" w:rsidRPr="00466C55" w:rsidRDefault="008D66DF" w:rsidP="008B4ED2">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r>
      <w:tr w:rsidR="008D66DF" w:rsidRPr="00466C55" w:rsidTr="00D4735B">
        <w:trPr>
          <w:jc w:val="center"/>
        </w:trPr>
        <w:tc>
          <w:tcPr>
            <w:tcW w:w="2127" w:type="dxa"/>
          </w:tcPr>
          <w:p w:rsidR="008D66DF" w:rsidRPr="00466C55" w:rsidRDefault="008D66DF" w:rsidP="001C3898">
            <w:pPr>
              <w:rPr>
                <w:sz w:val="24"/>
                <w:szCs w:val="24"/>
              </w:rPr>
            </w:pPr>
            <w:proofErr w:type="spellStart"/>
            <w:proofErr w:type="gramStart"/>
            <w:r w:rsidRPr="00466C55">
              <w:rPr>
                <w:sz w:val="24"/>
                <w:szCs w:val="24"/>
              </w:rPr>
              <w:t>bnez</w:t>
            </w:r>
            <w:proofErr w:type="spellEnd"/>
            <w:r w:rsidRPr="00466C55">
              <w:rPr>
                <w:sz w:val="24"/>
                <w:szCs w:val="24"/>
              </w:rPr>
              <w:t xml:space="preserve">  r</w:t>
            </w:r>
            <w:proofErr w:type="gramEnd"/>
            <w:r w:rsidRPr="00466C55">
              <w:rPr>
                <w:sz w:val="24"/>
                <w:szCs w:val="24"/>
              </w:rPr>
              <w:t>2,</w:t>
            </w:r>
            <w:r>
              <w:rPr>
                <w:sz w:val="24"/>
                <w:szCs w:val="24"/>
              </w:rPr>
              <w:t xml:space="preserve"> </w:t>
            </w:r>
            <w:r w:rsidRPr="00466C55">
              <w:rPr>
                <w:sz w:val="24"/>
                <w:szCs w:val="24"/>
              </w:rPr>
              <w:t xml:space="preserve">loop  </w:t>
            </w: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1C3898">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6769C7" w:rsidP="00D8527F">
            <w:pPr>
              <w:suppressAutoHyphens w:val="0"/>
              <w:contextualSpacing/>
              <w:jc w:val="center"/>
            </w:pPr>
            <w:r>
              <w:t>F</w:t>
            </w:r>
          </w:p>
        </w:tc>
        <w:tc>
          <w:tcPr>
            <w:tcW w:w="236" w:type="dxa"/>
          </w:tcPr>
          <w:p w:rsidR="008D66DF" w:rsidRPr="00466C55" w:rsidRDefault="006769C7" w:rsidP="00D8527F">
            <w:pPr>
              <w:suppressAutoHyphens w:val="0"/>
              <w:contextualSpacing/>
              <w:jc w:val="center"/>
            </w:pPr>
            <w:r>
              <w:t>D</w:t>
            </w:r>
          </w:p>
        </w:tc>
        <w:tc>
          <w:tcPr>
            <w:tcW w:w="236" w:type="dxa"/>
          </w:tcPr>
          <w:p w:rsidR="008D66DF" w:rsidRPr="00466C55" w:rsidRDefault="006769C7" w:rsidP="00D8527F">
            <w:pPr>
              <w:suppressAutoHyphens w:val="0"/>
              <w:contextualSpacing/>
              <w:jc w:val="center"/>
            </w:pPr>
            <w:r>
              <w:t>E</w:t>
            </w:r>
          </w:p>
        </w:tc>
        <w:tc>
          <w:tcPr>
            <w:tcW w:w="236" w:type="dxa"/>
          </w:tcPr>
          <w:p w:rsidR="008D66DF" w:rsidRPr="00466C55" w:rsidRDefault="006769C7" w:rsidP="00D8527F">
            <w:pPr>
              <w:suppressAutoHyphens w:val="0"/>
              <w:contextualSpacing/>
              <w:jc w:val="center"/>
            </w:pPr>
            <w:r>
              <w:t>M</w:t>
            </w:r>
          </w:p>
        </w:tc>
        <w:tc>
          <w:tcPr>
            <w:tcW w:w="236" w:type="dxa"/>
          </w:tcPr>
          <w:p w:rsidR="008D66DF" w:rsidRPr="00466C55" w:rsidRDefault="006769C7" w:rsidP="00D8527F">
            <w:pPr>
              <w:suppressAutoHyphens w:val="0"/>
              <w:contextualSpacing/>
              <w:jc w:val="center"/>
            </w:pPr>
            <w:r>
              <w:t>W</w:t>
            </w: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1C3898">
            <w:pPr>
              <w:suppressAutoHyphens w:val="0"/>
              <w:contextualSpacing/>
              <w:jc w:val="center"/>
            </w:pPr>
          </w:p>
        </w:tc>
        <w:tc>
          <w:tcPr>
            <w:tcW w:w="236" w:type="dxa"/>
          </w:tcPr>
          <w:p w:rsidR="008D66DF" w:rsidRPr="00466C55" w:rsidRDefault="008D66DF" w:rsidP="001A1935">
            <w:pPr>
              <w:suppressAutoHyphens w:val="0"/>
              <w:contextualSpacing/>
              <w:jc w:val="center"/>
            </w:pPr>
          </w:p>
        </w:tc>
        <w:tc>
          <w:tcPr>
            <w:tcW w:w="236" w:type="dxa"/>
          </w:tcPr>
          <w:p w:rsidR="008D66DF" w:rsidRPr="00466C55" w:rsidRDefault="008D66DF" w:rsidP="001A1935">
            <w:pPr>
              <w:suppressAutoHyphens w:val="0"/>
              <w:contextualSpacing/>
              <w:jc w:val="center"/>
            </w:pPr>
          </w:p>
        </w:tc>
        <w:tc>
          <w:tcPr>
            <w:tcW w:w="236" w:type="dxa"/>
          </w:tcPr>
          <w:p w:rsidR="008D66DF" w:rsidRPr="00466C55" w:rsidRDefault="008D66DF" w:rsidP="00385A94">
            <w:pPr>
              <w:suppressAutoHyphens w:val="0"/>
              <w:contextualSpacing/>
              <w:jc w:val="center"/>
            </w:pPr>
          </w:p>
        </w:tc>
        <w:tc>
          <w:tcPr>
            <w:tcW w:w="236" w:type="dxa"/>
          </w:tcPr>
          <w:p w:rsidR="008D66DF" w:rsidRPr="00466C55" w:rsidRDefault="008D66DF" w:rsidP="008B4ED2">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r>
      <w:tr w:rsidR="008D66DF" w:rsidRPr="00466C55" w:rsidTr="00D4735B">
        <w:trPr>
          <w:jc w:val="center"/>
        </w:trPr>
        <w:tc>
          <w:tcPr>
            <w:tcW w:w="2127" w:type="dxa"/>
          </w:tcPr>
          <w:p w:rsidR="008D66DF" w:rsidRPr="00466C55" w:rsidRDefault="008D66DF" w:rsidP="001C3898">
            <w:pPr>
              <w:rPr>
                <w:sz w:val="24"/>
                <w:szCs w:val="24"/>
              </w:rPr>
            </w:pPr>
            <w:r w:rsidRPr="00466C55">
              <w:rPr>
                <w:sz w:val="24"/>
                <w:szCs w:val="24"/>
              </w:rPr>
              <w:t>halt</w:t>
            </w: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1C3898">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D8527F">
            <w:pPr>
              <w:suppressAutoHyphens w:val="0"/>
              <w:contextualSpacing/>
              <w:jc w:val="center"/>
            </w:pPr>
          </w:p>
        </w:tc>
        <w:tc>
          <w:tcPr>
            <w:tcW w:w="236" w:type="dxa"/>
          </w:tcPr>
          <w:p w:rsidR="008D66DF" w:rsidRPr="00466C55" w:rsidRDefault="008D66DF" w:rsidP="001C3898">
            <w:pPr>
              <w:suppressAutoHyphens w:val="0"/>
              <w:contextualSpacing/>
              <w:jc w:val="center"/>
            </w:pPr>
          </w:p>
        </w:tc>
        <w:tc>
          <w:tcPr>
            <w:tcW w:w="236" w:type="dxa"/>
          </w:tcPr>
          <w:p w:rsidR="008D66DF" w:rsidRPr="00466C55" w:rsidRDefault="008D66DF" w:rsidP="001A1935">
            <w:pPr>
              <w:suppressAutoHyphens w:val="0"/>
              <w:contextualSpacing/>
              <w:jc w:val="center"/>
            </w:pPr>
          </w:p>
        </w:tc>
        <w:tc>
          <w:tcPr>
            <w:tcW w:w="236" w:type="dxa"/>
          </w:tcPr>
          <w:p w:rsidR="008D66DF" w:rsidRPr="00466C55" w:rsidRDefault="008D66DF" w:rsidP="001A1935">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c>
          <w:tcPr>
            <w:tcW w:w="236" w:type="dxa"/>
          </w:tcPr>
          <w:p w:rsidR="008D66DF" w:rsidRPr="00466C55" w:rsidRDefault="008D66DF" w:rsidP="00D4735B">
            <w:pPr>
              <w:suppressAutoHyphens w:val="0"/>
              <w:contextualSpacing/>
              <w:jc w:val="center"/>
            </w:pPr>
          </w:p>
        </w:tc>
      </w:tr>
    </w:tbl>
    <w:p w:rsidR="00B603C4" w:rsidRPr="00466C55" w:rsidRDefault="00B603C4" w:rsidP="00B603C4">
      <w:pPr>
        <w:suppressAutoHyphens w:val="0"/>
      </w:pPr>
    </w:p>
    <w:p w:rsidR="00983AF4" w:rsidRPr="00466C55" w:rsidRDefault="00983AF4" w:rsidP="00B603C4"/>
    <w:sectPr w:rsidR="00983AF4" w:rsidRPr="00466C55" w:rsidSect="005313C9">
      <w:headerReference w:type="default" r:id="rId13"/>
      <w:footerReference w:type="even" r:id="rId14"/>
      <w:footerReference w:type="default" r:id="rId15"/>
      <w:footnotePr>
        <w:pos w:val="beneathText"/>
      </w:footnotePr>
      <w:pgSz w:w="11905" w:h="16837"/>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6C7" w:rsidRDefault="006706C7" w:rsidP="00B7466F">
      <w:r>
        <w:separator/>
      </w:r>
    </w:p>
  </w:endnote>
  <w:endnote w:type="continuationSeparator" w:id="0">
    <w:p w:rsidR="006706C7" w:rsidRDefault="006706C7" w:rsidP="00B7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AR PL ShanHeiSun Uni">
    <w:charset w:val="00"/>
    <w:family w:val="auto"/>
    <w:pitch w:val="variable"/>
  </w:font>
  <w:font w:name="Lucidasans">
    <w:charset w:val="00"/>
    <w:family w:val="auto"/>
    <w:pitch w:val="variable"/>
  </w:font>
  <w:font w:name="Times">
    <w:panose1 w:val="02020603050405020304"/>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ED" w:rsidRDefault="004F52ED" w:rsidP="00F518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52ED" w:rsidRDefault="004F52ED" w:rsidP="004F52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ED" w:rsidRDefault="004F52ED" w:rsidP="004F52ED">
    <w:pPr>
      <w:pStyle w:val="Footer"/>
      <w:framePr w:wrap="around" w:vAnchor="text" w:hAnchor="margin" w:xAlign="right" w:y="1"/>
    </w:pPr>
    <w:r>
      <w:rPr>
        <w:rStyle w:val="PageNumber"/>
      </w:rPr>
      <w:fldChar w:fldCharType="begin"/>
    </w:r>
    <w:r>
      <w:rPr>
        <w:rStyle w:val="PageNumber"/>
      </w:rPr>
      <w:instrText xml:space="preserve">PAGE  </w:instrText>
    </w:r>
    <w:r>
      <w:rPr>
        <w:rStyle w:val="PageNumber"/>
      </w:rPr>
      <w:fldChar w:fldCharType="separate"/>
    </w:r>
    <w:r w:rsidR="00FA68AD">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C55" w:rsidRDefault="007E7C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ED" w:rsidRDefault="004F52ED" w:rsidP="00F518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F52ED" w:rsidRDefault="004F52ED" w:rsidP="004F52E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52ED" w:rsidRDefault="004F52ED" w:rsidP="004F52ED">
    <w:pPr>
      <w:pStyle w:val="Footer"/>
      <w:framePr w:wrap="around" w:vAnchor="text" w:hAnchor="margin" w:xAlign="right" w:y="1"/>
    </w:pPr>
    <w:r>
      <w:rPr>
        <w:rStyle w:val="PageNumber"/>
      </w:rPr>
      <w:fldChar w:fldCharType="begin"/>
    </w:r>
    <w:r>
      <w:rPr>
        <w:rStyle w:val="PageNumber"/>
      </w:rPr>
      <w:instrText xml:space="preserve">PAGE  </w:instrText>
    </w:r>
    <w:r>
      <w:rPr>
        <w:rStyle w:val="PageNumber"/>
      </w:rPr>
      <w:fldChar w:fldCharType="separate"/>
    </w:r>
    <w:r w:rsidR="00FA68AD">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6C7" w:rsidRDefault="006706C7" w:rsidP="00B7466F">
      <w:r>
        <w:separator/>
      </w:r>
    </w:p>
  </w:footnote>
  <w:footnote w:type="continuationSeparator" w:id="0">
    <w:p w:rsidR="006706C7" w:rsidRDefault="006706C7" w:rsidP="00B74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C55" w:rsidRDefault="007E7C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466F" w:rsidRPr="005313C9" w:rsidRDefault="000C5911" w:rsidP="00E13CA3">
    <w:pPr>
      <w:pStyle w:val="Heading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Computer Architectures</w:t>
    </w:r>
    <w:r w:rsidR="00B721ED">
      <w:rPr>
        <w:rFonts w:ascii="Verdana" w:hAnsi="Verdana"/>
        <w:sz w:val="28"/>
        <w:szCs w:val="28"/>
      </w:rPr>
      <w:t xml:space="preserve"> </w:t>
    </w:r>
    <w:r w:rsidR="00B721ED">
      <w:rPr>
        <w:rFonts w:ascii="Verdana" w:hAnsi="Verdana"/>
        <w:sz w:val="28"/>
        <w:szCs w:val="28"/>
      </w:rPr>
      <w:br/>
      <w:t>Ex</w:t>
    </w:r>
    <w:r w:rsidR="00B8541E">
      <w:rPr>
        <w:rFonts w:ascii="Verdana" w:hAnsi="Verdana"/>
        <w:sz w:val="28"/>
        <w:szCs w:val="28"/>
      </w:rPr>
      <w:t>am</w:t>
    </w:r>
    <w:r w:rsidR="00E13CA3">
      <w:rPr>
        <w:rFonts w:ascii="Verdana" w:hAnsi="Verdana"/>
        <w:sz w:val="28"/>
        <w:szCs w:val="28"/>
      </w:rPr>
      <w:t xml:space="preserve"> </w:t>
    </w:r>
    <w:r w:rsidR="00B8541E">
      <w:rPr>
        <w:rFonts w:ascii="Verdana" w:hAnsi="Verdana"/>
        <w:sz w:val="28"/>
        <w:szCs w:val="28"/>
      </w:rPr>
      <w:t xml:space="preserve">of </w:t>
    </w:r>
    <w:r>
      <w:rPr>
        <w:rFonts w:ascii="Verdana" w:hAnsi="Verdana"/>
        <w:sz w:val="28"/>
        <w:szCs w:val="28"/>
      </w:rPr>
      <w:t>28.1.2020</w:t>
    </w:r>
    <w:r w:rsidR="000D7A12" w:rsidRPr="005313C9">
      <w:rPr>
        <w:rFonts w:ascii="Verdana" w:hAnsi="Verdana"/>
        <w:sz w:val="28"/>
        <w:szCs w:val="28"/>
      </w:rPr>
      <w:t xml:space="preserve"> </w:t>
    </w:r>
    <w:r w:rsidR="00B8541E">
      <w:rPr>
        <w:rFonts w:ascii="Verdana" w:hAnsi="Verdana"/>
        <w:sz w:val="28"/>
        <w:szCs w:val="28"/>
      </w:rPr>
      <w:t>- part</w:t>
    </w:r>
    <w:r w:rsidR="00E13CA3">
      <w:rPr>
        <w:rFonts w:ascii="Verdana" w:hAnsi="Verdana"/>
        <w:sz w:val="28"/>
        <w:szCs w:val="28"/>
      </w:rPr>
      <w:t xml:space="preserve"> I</w:t>
    </w:r>
    <w:r w:rsidR="00532FF5">
      <w:rPr>
        <w:rFonts w:ascii="Verdana" w:hAnsi="Verdana"/>
        <w:sz w:val="28"/>
        <w:szCs w:val="28"/>
      </w:rPr>
      <w:t xml:space="preserve"> – ver. </w:t>
    </w:r>
    <w:r w:rsidR="00724513">
      <w:rPr>
        <w:rFonts w:ascii="Verdana" w:hAnsi="Verdana"/>
        <w:sz w:val="28"/>
        <w:szCs w:val="28"/>
      </w:rPr>
      <w:t>B</w:t>
    </w:r>
    <w:r w:rsidR="00285140">
      <w:rPr>
        <w:rFonts w:ascii="Verdana" w:hAnsi="Verdana"/>
        <w:sz w:val="28"/>
        <w:szCs w:val="28"/>
      </w:rPr>
      <w:t>2</w:t>
    </w:r>
  </w:p>
  <w:p w:rsidR="00B7466F" w:rsidRPr="00B7466F" w:rsidRDefault="00B7466F" w:rsidP="00B7466F">
    <w:pPr>
      <w:tabs>
        <w:tab w:val="left" w:pos="-567"/>
      </w:tabs>
      <w:ind w:hanging="439"/>
    </w:pPr>
  </w:p>
  <w:p w:rsidR="00B7466F" w:rsidRPr="00B8541E" w:rsidRDefault="00B8541E" w:rsidP="00B8541E">
    <w:pPr>
      <w:pStyle w:val="Heading1"/>
      <w:tabs>
        <w:tab w:val="left" w:pos="-567"/>
        <w:tab w:val="left" w:pos="-270"/>
      </w:tabs>
      <w:spacing w:before="0" w:after="0"/>
      <w:ind w:left="-270" w:right="-282" w:hanging="439"/>
      <w:rPr>
        <w:sz w:val="24"/>
        <w:szCs w:val="24"/>
      </w:rPr>
    </w:pPr>
    <w:r>
      <w:rPr>
        <w:rFonts w:ascii="Book Antiqua" w:hAnsi="Book Antiqua"/>
        <w:b w:val="0"/>
        <w:i/>
        <w:sz w:val="28"/>
      </w:rPr>
      <w:t>First name, Last name, ID</w:t>
    </w:r>
    <w:r w:rsidRPr="00B7466F">
      <w:rPr>
        <w:sz w:val="24"/>
        <w:szCs w:val="24"/>
      </w:rPr>
      <w:t>.………………………………….....................................</w:t>
    </w:r>
    <w:r>
      <w:rPr>
        <w:sz w:val="24"/>
        <w:szCs w:val="24"/>
      </w:rPr>
      <w:t>...</w:t>
    </w:r>
    <w:r w:rsidRPr="00B7466F">
      <w:rPr>
        <w:sz w:val="24"/>
        <w:szCs w:val="24"/>
      </w:rPr>
      <w:t>...</w:t>
    </w:r>
  </w:p>
  <w:p w:rsidR="00B7466F" w:rsidRDefault="00B746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7C55" w:rsidRDefault="007E7C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784" w:rsidRPr="005313C9" w:rsidRDefault="00A35784" w:rsidP="00A35784">
    <w:pPr>
      <w:pStyle w:val="Heading1"/>
      <w:numPr>
        <w:ilvl w:val="0"/>
        <w:numId w:val="0"/>
      </w:numPr>
      <w:tabs>
        <w:tab w:val="left" w:pos="-567"/>
        <w:tab w:val="left" w:pos="-270"/>
      </w:tabs>
      <w:spacing w:before="0" w:after="0"/>
      <w:ind w:left="870" w:right="-909"/>
      <w:jc w:val="center"/>
      <w:rPr>
        <w:rFonts w:ascii="Verdana" w:hAnsi="Verdana"/>
        <w:sz w:val="28"/>
        <w:szCs w:val="28"/>
      </w:rPr>
    </w:pPr>
    <w:r>
      <w:rPr>
        <w:rFonts w:ascii="Verdana" w:hAnsi="Verdana"/>
        <w:sz w:val="28"/>
        <w:szCs w:val="28"/>
      </w:rPr>
      <w:t xml:space="preserve">Computer Architectures </w:t>
    </w:r>
    <w:r>
      <w:rPr>
        <w:rFonts w:ascii="Verdana" w:hAnsi="Verdana"/>
        <w:sz w:val="28"/>
        <w:szCs w:val="28"/>
      </w:rPr>
      <w:br/>
      <w:t>Exam of 28.1.2020</w:t>
    </w:r>
    <w:r w:rsidRPr="005313C9">
      <w:rPr>
        <w:rFonts w:ascii="Verdana" w:hAnsi="Verdana"/>
        <w:sz w:val="28"/>
        <w:szCs w:val="28"/>
      </w:rPr>
      <w:t xml:space="preserve"> </w:t>
    </w:r>
    <w:r>
      <w:rPr>
        <w:rFonts w:ascii="Verdana" w:hAnsi="Verdana"/>
        <w:sz w:val="28"/>
        <w:szCs w:val="28"/>
      </w:rPr>
      <w:t>- part I</w:t>
    </w:r>
    <w:r w:rsidR="00A149EE">
      <w:rPr>
        <w:rFonts w:ascii="Verdana" w:hAnsi="Verdana"/>
        <w:sz w:val="28"/>
        <w:szCs w:val="28"/>
      </w:rPr>
      <w:t xml:space="preserve"> – ver. </w:t>
    </w:r>
    <w:r w:rsidR="00A72F66">
      <w:rPr>
        <w:rFonts w:ascii="Verdana" w:hAnsi="Verdana"/>
        <w:sz w:val="28"/>
        <w:szCs w:val="28"/>
      </w:rPr>
      <w:t>B</w:t>
    </w:r>
    <w:r w:rsidR="007E7C55">
      <w:rPr>
        <w:rFonts w:ascii="Verdana" w:hAnsi="Verdana"/>
        <w:sz w:val="28"/>
        <w:szCs w:val="28"/>
      </w:rPr>
      <w:t>2</w:t>
    </w:r>
  </w:p>
  <w:p w:rsidR="00B7466F" w:rsidRPr="00B7466F" w:rsidRDefault="00B7466F" w:rsidP="00B7466F">
    <w:pPr>
      <w:tabs>
        <w:tab w:val="left" w:pos="-567"/>
      </w:tabs>
      <w:ind w:hanging="439"/>
    </w:pPr>
  </w:p>
  <w:p w:rsidR="00B7466F" w:rsidRPr="00B7466F" w:rsidRDefault="00246601" w:rsidP="00B7466F">
    <w:pPr>
      <w:pStyle w:val="Heading1"/>
      <w:tabs>
        <w:tab w:val="left" w:pos="-567"/>
        <w:tab w:val="left" w:pos="-270"/>
      </w:tabs>
      <w:spacing w:before="0" w:after="0"/>
      <w:ind w:left="-270" w:right="-282" w:hanging="439"/>
      <w:rPr>
        <w:sz w:val="24"/>
        <w:szCs w:val="24"/>
      </w:rPr>
    </w:pPr>
    <w:r>
      <w:rPr>
        <w:rFonts w:ascii="Book Antiqua" w:hAnsi="Book Antiqua"/>
        <w:b w:val="0"/>
        <w:i/>
        <w:sz w:val="28"/>
      </w:rPr>
      <w:t>First name, Last name, ID</w:t>
    </w:r>
    <w:r w:rsidR="00B7466F" w:rsidRPr="00B7466F">
      <w:rPr>
        <w:sz w:val="24"/>
        <w:szCs w:val="24"/>
      </w:rPr>
      <w:t>.………………………………….....................................</w:t>
    </w:r>
    <w:r w:rsidR="00B7466F">
      <w:rPr>
        <w:sz w:val="24"/>
        <w:szCs w:val="24"/>
      </w:rPr>
      <w:t>...</w:t>
    </w:r>
    <w:r w:rsidR="00B7466F" w:rsidRPr="00B7466F">
      <w:rPr>
        <w:sz w:val="24"/>
        <w:szCs w:val="24"/>
      </w:rPr>
      <w:t>...</w:t>
    </w:r>
  </w:p>
  <w:p w:rsidR="00B7466F" w:rsidRDefault="00B746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9029D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WW8Num1"/>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56C277C"/>
    <w:multiLevelType w:val="hybridMultilevel"/>
    <w:tmpl w:val="9208B0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626CB8"/>
    <w:multiLevelType w:val="hybridMultilevel"/>
    <w:tmpl w:val="4140B8D6"/>
    <w:lvl w:ilvl="0" w:tplc="0410000B">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6" w15:restartNumberingAfterBreak="0">
    <w:nsid w:val="091E7693"/>
    <w:multiLevelType w:val="hybridMultilevel"/>
    <w:tmpl w:val="4F026CA4"/>
    <w:lvl w:ilvl="0" w:tplc="B8E47998">
      <w:start w:val="1"/>
      <w:numFmt w:val="decimal"/>
      <w:lvlText w:val="%1"/>
      <w:lvlJc w:val="left"/>
      <w:pPr>
        <w:ind w:left="450" w:hanging="360"/>
      </w:pPr>
      <w:rPr>
        <w:rFonts w:hint="default"/>
      </w:rPr>
    </w:lvl>
    <w:lvl w:ilvl="1" w:tplc="04100019" w:tentative="1">
      <w:start w:val="1"/>
      <w:numFmt w:val="lowerLetter"/>
      <w:lvlText w:val="%2."/>
      <w:lvlJc w:val="left"/>
      <w:pPr>
        <w:ind w:left="1170" w:hanging="360"/>
      </w:pPr>
    </w:lvl>
    <w:lvl w:ilvl="2" w:tplc="0410001B" w:tentative="1">
      <w:start w:val="1"/>
      <w:numFmt w:val="lowerRoman"/>
      <w:lvlText w:val="%3."/>
      <w:lvlJc w:val="right"/>
      <w:pPr>
        <w:ind w:left="1890" w:hanging="180"/>
      </w:pPr>
    </w:lvl>
    <w:lvl w:ilvl="3" w:tplc="0410000F" w:tentative="1">
      <w:start w:val="1"/>
      <w:numFmt w:val="decimal"/>
      <w:lvlText w:val="%4."/>
      <w:lvlJc w:val="left"/>
      <w:pPr>
        <w:ind w:left="2610" w:hanging="360"/>
      </w:pPr>
    </w:lvl>
    <w:lvl w:ilvl="4" w:tplc="04100019" w:tentative="1">
      <w:start w:val="1"/>
      <w:numFmt w:val="lowerLetter"/>
      <w:lvlText w:val="%5."/>
      <w:lvlJc w:val="left"/>
      <w:pPr>
        <w:ind w:left="3330" w:hanging="360"/>
      </w:pPr>
    </w:lvl>
    <w:lvl w:ilvl="5" w:tplc="0410001B" w:tentative="1">
      <w:start w:val="1"/>
      <w:numFmt w:val="lowerRoman"/>
      <w:lvlText w:val="%6."/>
      <w:lvlJc w:val="right"/>
      <w:pPr>
        <w:ind w:left="4050" w:hanging="180"/>
      </w:pPr>
    </w:lvl>
    <w:lvl w:ilvl="6" w:tplc="0410000F" w:tentative="1">
      <w:start w:val="1"/>
      <w:numFmt w:val="decimal"/>
      <w:lvlText w:val="%7."/>
      <w:lvlJc w:val="left"/>
      <w:pPr>
        <w:ind w:left="4770" w:hanging="360"/>
      </w:pPr>
    </w:lvl>
    <w:lvl w:ilvl="7" w:tplc="04100019" w:tentative="1">
      <w:start w:val="1"/>
      <w:numFmt w:val="lowerLetter"/>
      <w:lvlText w:val="%8."/>
      <w:lvlJc w:val="left"/>
      <w:pPr>
        <w:ind w:left="5490" w:hanging="360"/>
      </w:pPr>
    </w:lvl>
    <w:lvl w:ilvl="8" w:tplc="0410001B" w:tentative="1">
      <w:start w:val="1"/>
      <w:numFmt w:val="lowerRoman"/>
      <w:lvlText w:val="%9."/>
      <w:lvlJc w:val="right"/>
      <w:pPr>
        <w:ind w:left="6210" w:hanging="180"/>
      </w:pPr>
    </w:lvl>
  </w:abstractNum>
  <w:abstractNum w:abstractNumId="7" w15:restartNumberingAfterBreak="0">
    <w:nsid w:val="09983551"/>
    <w:multiLevelType w:val="hybridMultilevel"/>
    <w:tmpl w:val="2D80D1A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0BA66AB"/>
    <w:multiLevelType w:val="hybridMultilevel"/>
    <w:tmpl w:val="85408D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55938BE"/>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15E93C6A"/>
    <w:multiLevelType w:val="hybridMultilevel"/>
    <w:tmpl w:val="FD404B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7095C26"/>
    <w:multiLevelType w:val="hybridMultilevel"/>
    <w:tmpl w:val="C1CEAFEE"/>
    <w:lvl w:ilvl="0" w:tplc="E69809CC">
      <w:start w:val="1"/>
      <w:numFmt w:val="bullet"/>
      <w:lvlText w:val=""/>
      <w:lvlJc w:val="left"/>
      <w:pPr>
        <w:tabs>
          <w:tab w:val="num" w:pos="720"/>
        </w:tabs>
        <w:ind w:left="720" w:hanging="360"/>
      </w:pPr>
      <w:rPr>
        <w:rFonts w:ascii="Wingdings" w:hAnsi="Wingdings" w:hint="default"/>
      </w:rPr>
    </w:lvl>
    <w:lvl w:ilvl="1" w:tplc="3A4AA8B2">
      <w:start w:val="2052"/>
      <w:numFmt w:val="bullet"/>
      <w:lvlText w:val=""/>
      <w:lvlJc w:val="left"/>
      <w:pPr>
        <w:tabs>
          <w:tab w:val="num" w:pos="1440"/>
        </w:tabs>
        <w:ind w:left="1440" w:hanging="360"/>
      </w:pPr>
      <w:rPr>
        <w:rFonts w:ascii="Wingdings" w:hAnsi="Wingdings" w:hint="default"/>
      </w:rPr>
    </w:lvl>
    <w:lvl w:ilvl="2" w:tplc="348A0690" w:tentative="1">
      <w:start w:val="1"/>
      <w:numFmt w:val="bullet"/>
      <w:lvlText w:val=""/>
      <w:lvlJc w:val="left"/>
      <w:pPr>
        <w:tabs>
          <w:tab w:val="num" w:pos="2160"/>
        </w:tabs>
        <w:ind w:left="2160" w:hanging="360"/>
      </w:pPr>
      <w:rPr>
        <w:rFonts w:ascii="Wingdings" w:hAnsi="Wingdings" w:hint="default"/>
      </w:rPr>
    </w:lvl>
    <w:lvl w:ilvl="3" w:tplc="161A32D0" w:tentative="1">
      <w:start w:val="1"/>
      <w:numFmt w:val="bullet"/>
      <w:lvlText w:val=""/>
      <w:lvlJc w:val="left"/>
      <w:pPr>
        <w:tabs>
          <w:tab w:val="num" w:pos="2880"/>
        </w:tabs>
        <w:ind w:left="2880" w:hanging="360"/>
      </w:pPr>
      <w:rPr>
        <w:rFonts w:ascii="Wingdings" w:hAnsi="Wingdings" w:hint="default"/>
      </w:rPr>
    </w:lvl>
    <w:lvl w:ilvl="4" w:tplc="C622BA88" w:tentative="1">
      <w:start w:val="1"/>
      <w:numFmt w:val="bullet"/>
      <w:lvlText w:val=""/>
      <w:lvlJc w:val="left"/>
      <w:pPr>
        <w:tabs>
          <w:tab w:val="num" w:pos="3600"/>
        </w:tabs>
        <w:ind w:left="3600" w:hanging="360"/>
      </w:pPr>
      <w:rPr>
        <w:rFonts w:ascii="Wingdings" w:hAnsi="Wingdings" w:hint="default"/>
      </w:rPr>
    </w:lvl>
    <w:lvl w:ilvl="5" w:tplc="71E0129A" w:tentative="1">
      <w:start w:val="1"/>
      <w:numFmt w:val="bullet"/>
      <w:lvlText w:val=""/>
      <w:lvlJc w:val="left"/>
      <w:pPr>
        <w:tabs>
          <w:tab w:val="num" w:pos="4320"/>
        </w:tabs>
        <w:ind w:left="4320" w:hanging="360"/>
      </w:pPr>
      <w:rPr>
        <w:rFonts w:ascii="Wingdings" w:hAnsi="Wingdings" w:hint="default"/>
      </w:rPr>
    </w:lvl>
    <w:lvl w:ilvl="6" w:tplc="096A9ACA" w:tentative="1">
      <w:start w:val="1"/>
      <w:numFmt w:val="bullet"/>
      <w:lvlText w:val=""/>
      <w:lvlJc w:val="left"/>
      <w:pPr>
        <w:tabs>
          <w:tab w:val="num" w:pos="5040"/>
        </w:tabs>
        <w:ind w:left="5040" w:hanging="360"/>
      </w:pPr>
      <w:rPr>
        <w:rFonts w:ascii="Wingdings" w:hAnsi="Wingdings" w:hint="default"/>
      </w:rPr>
    </w:lvl>
    <w:lvl w:ilvl="7" w:tplc="C0E83E18" w:tentative="1">
      <w:start w:val="1"/>
      <w:numFmt w:val="bullet"/>
      <w:lvlText w:val=""/>
      <w:lvlJc w:val="left"/>
      <w:pPr>
        <w:tabs>
          <w:tab w:val="num" w:pos="5760"/>
        </w:tabs>
        <w:ind w:left="5760" w:hanging="360"/>
      </w:pPr>
      <w:rPr>
        <w:rFonts w:ascii="Wingdings" w:hAnsi="Wingdings" w:hint="default"/>
      </w:rPr>
    </w:lvl>
    <w:lvl w:ilvl="8" w:tplc="6F70750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D5398D"/>
    <w:multiLevelType w:val="hybridMultilevel"/>
    <w:tmpl w:val="ECCE5A6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19EA4CD5"/>
    <w:multiLevelType w:val="hybridMultilevel"/>
    <w:tmpl w:val="B0B8F548"/>
    <w:lvl w:ilvl="0" w:tplc="0410000F">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218E0369"/>
    <w:multiLevelType w:val="multilevel"/>
    <w:tmpl w:val="2B223484"/>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26007C3C"/>
    <w:multiLevelType w:val="hybridMultilevel"/>
    <w:tmpl w:val="3E8296B8"/>
    <w:lvl w:ilvl="0" w:tplc="2D7E89AE">
      <w:start w:val="31"/>
      <w:numFmt w:val="decimal"/>
      <w:lvlText w:val="%1"/>
      <w:lvlJc w:val="left"/>
      <w:pPr>
        <w:ind w:left="870" w:hanging="420"/>
      </w:pPr>
      <w:rPr>
        <w:rFonts w:hint="default"/>
      </w:rPr>
    </w:lvl>
    <w:lvl w:ilvl="1" w:tplc="04100019" w:tentative="1">
      <w:start w:val="1"/>
      <w:numFmt w:val="lowerLetter"/>
      <w:lvlText w:val="%2."/>
      <w:lvlJc w:val="left"/>
      <w:pPr>
        <w:ind w:left="1530" w:hanging="360"/>
      </w:pPr>
    </w:lvl>
    <w:lvl w:ilvl="2" w:tplc="0410001B" w:tentative="1">
      <w:start w:val="1"/>
      <w:numFmt w:val="lowerRoman"/>
      <w:lvlText w:val="%3."/>
      <w:lvlJc w:val="right"/>
      <w:pPr>
        <w:ind w:left="2250" w:hanging="180"/>
      </w:pPr>
    </w:lvl>
    <w:lvl w:ilvl="3" w:tplc="0410000F" w:tentative="1">
      <w:start w:val="1"/>
      <w:numFmt w:val="decimal"/>
      <w:lvlText w:val="%4."/>
      <w:lvlJc w:val="left"/>
      <w:pPr>
        <w:ind w:left="2970" w:hanging="360"/>
      </w:pPr>
    </w:lvl>
    <w:lvl w:ilvl="4" w:tplc="04100019" w:tentative="1">
      <w:start w:val="1"/>
      <w:numFmt w:val="lowerLetter"/>
      <w:lvlText w:val="%5."/>
      <w:lvlJc w:val="left"/>
      <w:pPr>
        <w:ind w:left="3690" w:hanging="360"/>
      </w:pPr>
    </w:lvl>
    <w:lvl w:ilvl="5" w:tplc="0410001B" w:tentative="1">
      <w:start w:val="1"/>
      <w:numFmt w:val="lowerRoman"/>
      <w:lvlText w:val="%6."/>
      <w:lvlJc w:val="right"/>
      <w:pPr>
        <w:ind w:left="4410" w:hanging="180"/>
      </w:pPr>
    </w:lvl>
    <w:lvl w:ilvl="6" w:tplc="0410000F" w:tentative="1">
      <w:start w:val="1"/>
      <w:numFmt w:val="decimal"/>
      <w:lvlText w:val="%7."/>
      <w:lvlJc w:val="left"/>
      <w:pPr>
        <w:ind w:left="5130" w:hanging="360"/>
      </w:pPr>
    </w:lvl>
    <w:lvl w:ilvl="7" w:tplc="04100019" w:tentative="1">
      <w:start w:val="1"/>
      <w:numFmt w:val="lowerLetter"/>
      <w:lvlText w:val="%8."/>
      <w:lvlJc w:val="left"/>
      <w:pPr>
        <w:ind w:left="5850" w:hanging="360"/>
      </w:pPr>
    </w:lvl>
    <w:lvl w:ilvl="8" w:tplc="0410001B" w:tentative="1">
      <w:start w:val="1"/>
      <w:numFmt w:val="lowerRoman"/>
      <w:lvlText w:val="%9."/>
      <w:lvlJc w:val="right"/>
      <w:pPr>
        <w:ind w:left="6570" w:hanging="180"/>
      </w:pPr>
    </w:lvl>
  </w:abstractNum>
  <w:abstractNum w:abstractNumId="16" w15:restartNumberingAfterBreak="0">
    <w:nsid w:val="26AB1F34"/>
    <w:multiLevelType w:val="hybridMultilevel"/>
    <w:tmpl w:val="DFC291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AED6FEF"/>
    <w:multiLevelType w:val="hybridMultilevel"/>
    <w:tmpl w:val="63C4DB70"/>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18" w15:restartNumberingAfterBreak="0">
    <w:nsid w:val="337C63BD"/>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9" w15:restartNumberingAfterBreak="0">
    <w:nsid w:val="33CD0E86"/>
    <w:multiLevelType w:val="hybridMultilevel"/>
    <w:tmpl w:val="5C86D434"/>
    <w:lvl w:ilvl="0" w:tplc="237001E0">
      <w:start w:val="2"/>
      <w:numFmt w:val="decimalZero"/>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84B5C0F"/>
    <w:multiLevelType w:val="hybridMultilevel"/>
    <w:tmpl w:val="FAC865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8A41B0A"/>
    <w:multiLevelType w:val="hybridMultilevel"/>
    <w:tmpl w:val="E614528A"/>
    <w:lvl w:ilvl="0" w:tplc="04100009">
      <w:start w:val="1"/>
      <w:numFmt w:val="bullet"/>
      <w:lvlText w:val=""/>
      <w:lvlJc w:val="left"/>
      <w:pPr>
        <w:ind w:left="750" w:hanging="360"/>
      </w:pPr>
      <w:rPr>
        <w:rFonts w:ascii="Wingdings" w:hAnsi="Wingdings"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22" w15:restartNumberingAfterBreak="0">
    <w:nsid w:val="3D436AAD"/>
    <w:multiLevelType w:val="hybridMultilevel"/>
    <w:tmpl w:val="9300D2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F543CEA"/>
    <w:multiLevelType w:val="hybridMultilevel"/>
    <w:tmpl w:val="17EC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5462FF"/>
    <w:multiLevelType w:val="hybridMultilevel"/>
    <w:tmpl w:val="1E12EF32"/>
    <w:lvl w:ilvl="0" w:tplc="D386533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4C187BBD"/>
    <w:multiLevelType w:val="hybridMultilevel"/>
    <w:tmpl w:val="A082427A"/>
    <w:lvl w:ilvl="0" w:tplc="9802ECE4">
      <w:start w:val="30"/>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7" w15:restartNumberingAfterBreak="0">
    <w:nsid w:val="59D870AA"/>
    <w:multiLevelType w:val="hybridMultilevel"/>
    <w:tmpl w:val="2F4027E0"/>
    <w:lvl w:ilvl="0" w:tplc="8730BBA4">
      <w:start w:val="3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DE053E"/>
    <w:multiLevelType w:val="hybridMultilevel"/>
    <w:tmpl w:val="823A4A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B0911A8"/>
    <w:multiLevelType w:val="hybridMultilevel"/>
    <w:tmpl w:val="F53C85EA"/>
    <w:lvl w:ilvl="0" w:tplc="7222FD4C">
      <w:numFmt w:val="bullet"/>
      <w:lvlText w:val="-"/>
      <w:lvlJc w:val="left"/>
      <w:pPr>
        <w:ind w:left="360" w:hanging="360"/>
      </w:pPr>
      <w:rPr>
        <w:rFonts w:ascii="Times New Roman" w:eastAsia="Times New Roman" w:hAnsi="Times New Roman"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6DA05121"/>
    <w:multiLevelType w:val="hybridMultilevel"/>
    <w:tmpl w:val="102011DA"/>
    <w:lvl w:ilvl="0" w:tplc="7222FD4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38508B1"/>
    <w:multiLevelType w:val="hybridMultilevel"/>
    <w:tmpl w:val="6CEC28AC"/>
    <w:lvl w:ilvl="0" w:tplc="859C52D0">
      <w:start w:val="25"/>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7C077E7B"/>
    <w:multiLevelType w:val="hybridMultilevel"/>
    <w:tmpl w:val="349CB09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7D29654A"/>
    <w:multiLevelType w:val="hybridMultilevel"/>
    <w:tmpl w:val="43DCA01E"/>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17"/>
  </w:num>
  <w:num w:numId="5">
    <w:abstractNumId w:val="4"/>
  </w:num>
  <w:num w:numId="6">
    <w:abstractNumId w:val="21"/>
  </w:num>
  <w:num w:numId="7">
    <w:abstractNumId w:val="5"/>
  </w:num>
  <w:num w:numId="8">
    <w:abstractNumId w:val="18"/>
  </w:num>
  <w:num w:numId="9">
    <w:abstractNumId w:val="9"/>
  </w:num>
  <w:num w:numId="10">
    <w:abstractNumId w:val="14"/>
  </w:num>
  <w:num w:numId="11">
    <w:abstractNumId w:val="12"/>
  </w:num>
  <w:num w:numId="12">
    <w:abstractNumId w:val="32"/>
  </w:num>
  <w:num w:numId="13">
    <w:abstractNumId w:val="10"/>
  </w:num>
  <w:num w:numId="14">
    <w:abstractNumId w:val="0"/>
  </w:num>
  <w:num w:numId="15">
    <w:abstractNumId w:val="1"/>
  </w:num>
  <w:num w:numId="16">
    <w:abstractNumId w:val="6"/>
  </w:num>
  <w:num w:numId="17">
    <w:abstractNumId w:val="31"/>
  </w:num>
  <w:num w:numId="18">
    <w:abstractNumId w:val="19"/>
  </w:num>
  <w:num w:numId="19">
    <w:abstractNumId w:val="27"/>
  </w:num>
  <w:num w:numId="20">
    <w:abstractNumId w:val="25"/>
  </w:num>
  <w:num w:numId="21">
    <w:abstractNumId w:val="15"/>
  </w:num>
  <w:num w:numId="22">
    <w:abstractNumId w:val="28"/>
  </w:num>
  <w:num w:numId="23">
    <w:abstractNumId w:val="26"/>
  </w:num>
  <w:num w:numId="24">
    <w:abstractNumId w:val="11"/>
  </w:num>
  <w:num w:numId="25">
    <w:abstractNumId w:val="30"/>
  </w:num>
  <w:num w:numId="26">
    <w:abstractNumId w:val="22"/>
  </w:num>
  <w:num w:numId="27">
    <w:abstractNumId w:val="13"/>
  </w:num>
  <w:num w:numId="28">
    <w:abstractNumId w:val="29"/>
  </w:num>
  <w:num w:numId="29">
    <w:abstractNumId w:val="33"/>
  </w:num>
  <w:num w:numId="30">
    <w:abstractNumId w:val="20"/>
  </w:num>
  <w:num w:numId="31">
    <w:abstractNumId w:val="8"/>
  </w:num>
  <w:num w:numId="32">
    <w:abstractNumId w:val="23"/>
  </w:num>
  <w:num w:numId="33">
    <w:abstractNumId w:val="7"/>
  </w:num>
  <w:num w:numId="34">
    <w:abstractNumId w:val="16"/>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316C"/>
    <w:rsid w:val="00000C5F"/>
    <w:rsid w:val="00037817"/>
    <w:rsid w:val="00037880"/>
    <w:rsid w:val="000647AC"/>
    <w:rsid w:val="0007000F"/>
    <w:rsid w:val="00080C75"/>
    <w:rsid w:val="00087CE0"/>
    <w:rsid w:val="000A55D7"/>
    <w:rsid w:val="000A5E07"/>
    <w:rsid w:val="000A6966"/>
    <w:rsid w:val="000C1822"/>
    <w:rsid w:val="000C5911"/>
    <w:rsid w:val="000D50EE"/>
    <w:rsid w:val="000D7A12"/>
    <w:rsid w:val="000F5257"/>
    <w:rsid w:val="000F5DC5"/>
    <w:rsid w:val="00101681"/>
    <w:rsid w:val="00103330"/>
    <w:rsid w:val="0011120F"/>
    <w:rsid w:val="00120987"/>
    <w:rsid w:val="001250D8"/>
    <w:rsid w:val="001259DA"/>
    <w:rsid w:val="0013205B"/>
    <w:rsid w:val="00132E84"/>
    <w:rsid w:val="00136919"/>
    <w:rsid w:val="00147C05"/>
    <w:rsid w:val="00156D65"/>
    <w:rsid w:val="00161352"/>
    <w:rsid w:val="00165D70"/>
    <w:rsid w:val="001744D2"/>
    <w:rsid w:val="001D4746"/>
    <w:rsid w:val="001F2CDC"/>
    <w:rsid w:val="002148B6"/>
    <w:rsid w:val="002228B7"/>
    <w:rsid w:val="00246601"/>
    <w:rsid w:val="00251002"/>
    <w:rsid w:val="00285140"/>
    <w:rsid w:val="002924AD"/>
    <w:rsid w:val="00296BBE"/>
    <w:rsid w:val="002A704D"/>
    <w:rsid w:val="002B1FE7"/>
    <w:rsid w:val="002C4F99"/>
    <w:rsid w:val="00312153"/>
    <w:rsid w:val="00312667"/>
    <w:rsid w:val="00321374"/>
    <w:rsid w:val="00344DDE"/>
    <w:rsid w:val="0034692D"/>
    <w:rsid w:val="0036435A"/>
    <w:rsid w:val="00374EA4"/>
    <w:rsid w:val="003832B9"/>
    <w:rsid w:val="003908D3"/>
    <w:rsid w:val="003A0401"/>
    <w:rsid w:val="003C52EF"/>
    <w:rsid w:val="003D0B8C"/>
    <w:rsid w:val="003F0F51"/>
    <w:rsid w:val="00400707"/>
    <w:rsid w:val="00421698"/>
    <w:rsid w:val="00421BA5"/>
    <w:rsid w:val="00432840"/>
    <w:rsid w:val="00435538"/>
    <w:rsid w:val="00450DBF"/>
    <w:rsid w:val="00466C55"/>
    <w:rsid w:val="004A1BC8"/>
    <w:rsid w:val="004A2170"/>
    <w:rsid w:val="004B5217"/>
    <w:rsid w:val="004B7BA5"/>
    <w:rsid w:val="004D6000"/>
    <w:rsid w:val="004F52ED"/>
    <w:rsid w:val="004F56AD"/>
    <w:rsid w:val="004F6EE0"/>
    <w:rsid w:val="005076D2"/>
    <w:rsid w:val="00517D97"/>
    <w:rsid w:val="0052495E"/>
    <w:rsid w:val="005313C9"/>
    <w:rsid w:val="005320F6"/>
    <w:rsid w:val="00532FF5"/>
    <w:rsid w:val="00554EDA"/>
    <w:rsid w:val="00566F01"/>
    <w:rsid w:val="00583FA9"/>
    <w:rsid w:val="005940EC"/>
    <w:rsid w:val="00596658"/>
    <w:rsid w:val="005974F8"/>
    <w:rsid w:val="005B27BB"/>
    <w:rsid w:val="005B58DB"/>
    <w:rsid w:val="005B6DF5"/>
    <w:rsid w:val="005D75F1"/>
    <w:rsid w:val="005E3BB9"/>
    <w:rsid w:val="005F5EB8"/>
    <w:rsid w:val="00601C7C"/>
    <w:rsid w:val="00633660"/>
    <w:rsid w:val="006445DF"/>
    <w:rsid w:val="00645F8C"/>
    <w:rsid w:val="00650888"/>
    <w:rsid w:val="006602F5"/>
    <w:rsid w:val="00660B92"/>
    <w:rsid w:val="006706C7"/>
    <w:rsid w:val="00672DF3"/>
    <w:rsid w:val="006769C7"/>
    <w:rsid w:val="00695EC0"/>
    <w:rsid w:val="006A0456"/>
    <w:rsid w:val="006A61FC"/>
    <w:rsid w:val="006D50AE"/>
    <w:rsid w:val="0070645A"/>
    <w:rsid w:val="007117EC"/>
    <w:rsid w:val="00724513"/>
    <w:rsid w:val="00733279"/>
    <w:rsid w:val="00735BB9"/>
    <w:rsid w:val="00736CCC"/>
    <w:rsid w:val="0074300A"/>
    <w:rsid w:val="007478BC"/>
    <w:rsid w:val="0078536B"/>
    <w:rsid w:val="007C0D15"/>
    <w:rsid w:val="007C4B6E"/>
    <w:rsid w:val="007E5F25"/>
    <w:rsid w:val="007E7C55"/>
    <w:rsid w:val="0080255B"/>
    <w:rsid w:val="00827FBA"/>
    <w:rsid w:val="0084064D"/>
    <w:rsid w:val="00861B4F"/>
    <w:rsid w:val="00862248"/>
    <w:rsid w:val="0086343E"/>
    <w:rsid w:val="00880093"/>
    <w:rsid w:val="00882032"/>
    <w:rsid w:val="008B00B9"/>
    <w:rsid w:val="008B623F"/>
    <w:rsid w:val="008D462A"/>
    <w:rsid w:val="008D66DF"/>
    <w:rsid w:val="00902E80"/>
    <w:rsid w:val="009123EA"/>
    <w:rsid w:val="009141B4"/>
    <w:rsid w:val="009546A3"/>
    <w:rsid w:val="00955733"/>
    <w:rsid w:val="00981D12"/>
    <w:rsid w:val="00983AF4"/>
    <w:rsid w:val="00985958"/>
    <w:rsid w:val="00995A30"/>
    <w:rsid w:val="009D59ED"/>
    <w:rsid w:val="009E4109"/>
    <w:rsid w:val="00A04212"/>
    <w:rsid w:val="00A076AF"/>
    <w:rsid w:val="00A11B92"/>
    <w:rsid w:val="00A149EE"/>
    <w:rsid w:val="00A231BC"/>
    <w:rsid w:val="00A277C9"/>
    <w:rsid w:val="00A35784"/>
    <w:rsid w:val="00A61060"/>
    <w:rsid w:val="00A72F66"/>
    <w:rsid w:val="00A922BA"/>
    <w:rsid w:val="00AA5D1F"/>
    <w:rsid w:val="00AB2CBB"/>
    <w:rsid w:val="00AC49B0"/>
    <w:rsid w:val="00AC5276"/>
    <w:rsid w:val="00AE7B32"/>
    <w:rsid w:val="00AF465E"/>
    <w:rsid w:val="00AF552B"/>
    <w:rsid w:val="00AF757E"/>
    <w:rsid w:val="00B262FE"/>
    <w:rsid w:val="00B3442C"/>
    <w:rsid w:val="00B43D1D"/>
    <w:rsid w:val="00B603C4"/>
    <w:rsid w:val="00B6362D"/>
    <w:rsid w:val="00B67B4D"/>
    <w:rsid w:val="00B721ED"/>
    <w:rsid w:val="00B7466F"/>
    <w:rsid w:val="00B83C15"/>
    <w:rsid w:val="00B84B30"/>
    <w:rsid w:val="00B8541E"/>
    <w:rsid w:val="00B85655"/>
    <w:rsid w:val="00BB072E"/>
    <w:rsid w:val="00BB6527"/>
    <w:rsid w:val="00BB7691"/>
    <w:rsid w:val="00BD37CC"/>
    <w:rsid w:val="00BF2CE5"/>
    <w:rsid w:val="00BF6BC1"/>
    <w:rsid w:val="00BF7F6A"/>
    <w:rsid w:val="00C07386"/>
    <w:rsid w:val="00C27B22"/>
    <w:rsid w:val="00C31AA0"/>
    <w:rsid w:val="00C70C7E"/>
    <w:rsid w:val="00C77023"/>
    <w:rsid w:val="00C808C0"/>
    <w:rsid w:val="00CA14E3"/>
    <w:rsid w:val="00CA316C"/>
    <w:rsid w:val="00CC4429"/>
    <w:rsid w:val="00CD04C4"/>
    <w:rsid w:val="00CD1384"/>
    <w:rsid w:val="00CE00D6"/>
    <w:rsid w:val="00CE34FC"/>
    <w:rsid w:val="00CE6B7C"/>
    <w:rsid w:val="00D00099"/>
    <w:rsid w:val="00D13905"/>
    <w:rsid w:val="00D20AF2"/>
    <w:rsid w:val="00D355C8"/>
    <w:rsid w:val="00D437B6"/>
    <w:rsid w:val="00D4735B"/>
    <w:rsid w:val="00D632A3"/>
    <w:rsid w:val="00D77B72"/>
    <w:rsid w:val="00D81FB1"/>
    <w:rsid w:val="00D859AC"/>
    <w:rsid w:val="00DA2BB8"/>
    <w:rsid w:val="00DA37B1"/>
    <w:rsid w:val="00DB0603"/>
    <w:rsid w:val="00DC66E4"/>
    <w:rsid w:val="00DE35C0"/>
    <w:rsid w:val="00E05841"/>
    <w:rsid w:val="00E13CA3"/>
    <w:rsid w:val="00E23C34"/>
    <w:rsid w:val="00E40262"/>
    <w:rsid w:val="00E40AB9"/>
    <w:rsid w:val="00E42E1D"/>
    <w:rsid w:val="00E625B1"/>
    <w:rsid w:val="00E67DF7"/>
    <w:rsid w:val="00E86C2D"/>
    <w:rsid w:val="00E8727A"/>
    <w:rsid w:val="00E925A0"/>
    <w:rsid w:val="00EC5FF7"/>
    <w:rsid w:val="00ED6E6F"/>
    <w:rsid w:val="00ED7344"/>
    <w:rsid w:val="00EF1A0C"/>
    <w:rsid w:val="00EF4578"/>
    <w:rsid w:val="00EF54ED"/>
    <w:rsid w:val="00F05F41"/>
    <w:rsid w:val="00F06BE6"/>
    <w:rsid w:val="00F13052"/>
    <w:rsid w:val="00F44E2B"/>
    <w:rsid w:val="00F51891"/>
    <w:rsid w:val="00F53D4F"/>
    <w:rsid w:val="00F7162F"/>
    <w:rsid w:val="00F869A6"/>
    <w:rsid w:val="00FA68AD"/>
    <w:rsid w:val="00FB1DFF"/>
    <w:rsid w:val="00FE47F9"/>
    <w:rsid w:val="00FF1EE1"/>
    <w:rsid w:val="00FF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47E1BA"/>
  <w15:docId w15:val="{3BB460F6-1A21-45FD-9F8C-B09625B4F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1">
    <w:name w:val="WW8Num1z1"/>
    <w:rPr>
      <w:rFonts w:ascii="Symbol" w:hAnsi="Symbol"/>
    </w:rPr>
  </w:style>
  <w:style w:type="character" w:customStyle="1" w:styleId="WW8Num1z2">
    <w:name w:val="WW8Num1z2"/>
    <w:rPr>
      <w:lang w:val="en-US"/>
    </w:rPr>
  </w:style>
  <w:style w:type="character" w:customStyle="1" w:styleId="WW8Num2z0">
    <w:name w:val="WW8Num2z0"/>
    <w:rPr>
      <w:rFonts w:ascii="Symbol" w:hAnsi="Symbol"/>
      <w:color w:val="auto"/>
      <w:u w:val="none"/>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Carpredefinitoparagrafo1">
    <w:name w:val="Car. predefinito paragrafo1"/>
  </w:style>
  <w:style w:type="character" w:customStyle="1" w:styleId="Titolo1Carattere">
    <w:name w:val="Titolo 1 Carattere"/>
    <w:rPr>
      <w:rFonts w:ascii="Arial" w:hAnsi="Arial"/>
      <w:b/>
      <w:kern w:val="1"/>
      <w:sz w:val="32"/>
      <w:lang w:val="en-US"/>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Helvetica" w:eastAsia="AR PL ShanHeiSun Uni" w:hAnsi="Helvetica" w:cs="Lucidasans"/>
      <w:sz w:val="28"/>
      <w:szCs w:val="28"/>
    </w:rPr>
  </w:style>
  <w:style w:type="paragraph" w:styleId="BodyText">
    <w:name w:val="Body Text"/>
    <w:basedOn w:val="Normal"/>
    <w:semiHidden/>
    <w:pPr>
      <w:spacing w:after="120"/>
    </w:pPr>
  </w:style>
  <w:style w:type="paragraph" w:styleId="List">
    <w:name w:val="List"/>
    <w:basedOn w:val="BodyText"/>
    <w:semiHidden/>
    <w:rPr>
      <w:rFonts w:ascii="Times" w:hAnsi="Times" w:cs="Lucidasans"/>
    </w:rPr>
  </w:style>
  <w:style w:type="paragraph" w:customStyle="1" w:styleId="Caption1">
    <w:name w:val="Caption1"/>
    <w:basedOn w:val="Normal"/>
    <w:pPr>
      <w:suppressLineNumbers/>
      <w:spacing w:before="120" w:after="120"/>
    </w:pPr>
    <w:rPr>
      <w:rFonts w:ascii="Times" w:hAnsi="Times" w:cs="Lucidasans"/>
      <w:i/>
      <w:iCs/>
      <w:sz w:val="24"/>
      <w:szCs w:val="24"/>
    </w:rPr>
  </w:style>
  <w:style w:type="paragraph" w:customStyle="1" w:styleId="Index">
    <w:name w:val="Index"/>
    <w:basedOn w:val="Normal"/>
    <w:pPr>
      <w:suppressLineNumbers/>
    </w:pPr>
    <w:rPr>
      <w:rFonts w:ascii="Times" w:hAnsi="Times" w:cs="Lucidasan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B7466F"/>
    <w:pPr>
      <w:tabs>
        <w:tab w:val="center" w:pos="4819"/>
        <w:tab w:val="right" w:pos="9638"/>
      </w:tabs>
    </w:pPr>
  </w:style>
  <w:style w:type="character" w:customStyle="1" w:styleId="HeaderChar">
    <w:name w:val="Header Char"/>
    <w:link w:val="Header"/>
    <w:uiPriority w:val="99"/>
    <w:rsid w:val="00B7466F"/>
    <w:rPr>
      <w:lang w:val="en-US" w:eastAsia="ar-SA"/>
    </w:rPr>
  </w:style>
  <w:style w:type="paragraph" w:styleId="Footer">
    <w:name w:val="footer"/>
    <w:basedOn w:val="Normal"/>
    <w:link w:val="FooterChar"/>
    <w:uiPriority w:val="99"/>
    <w:unhideWhenUsed/>
    <w:rsid w:val="00B7466F"/>
    <w:pPr>
      <w:tabs>
        <w:tab w:val="center" w:pos="4819"/>
        <w:tab w:val="right" w:pos="9638"/>
      </w:tabs>
    </w:pPr>
  </w:style>
  <w:style w:type="character" w:customStyle="1" w:styleId="FooterChar">
    <w:name w:val="Footer Char"/>
    <w:link w:val="Footer"/>
    <w:uiPriority w:val="99"/>
    <w:rsid w:val="00B7466F"/>
    <w:rPr>
      <w:lang w:val="en-US" w:eastAsia="ar-SA"/>
    </w:rPr>
  </w:style>
  <w:style w:type="character" w:styleId="PageNumber">
    <w:name w:val="page number"/>
    <w:uiPriority w:val="99"/>
    <w:semiHidden/>
    <w:unhideWhenUsed/>
    <w:rsid w:val="004F52ED"/>
  </w:style>
  <w:style w:type="paragraph" w:styleId="ListParagraph">
    <w:name w:val="List Paragraph"/>
    <w:basedOn w:val="Normal"/>
    <w:uiPriority w:val="34"/>
    <w:qFormat/>
    <w:rsid w:val="00080C75"/>
    <w:pPr>
      <w:ind w:left="720"/>
      <w:contextualSpacing/>
    </w:pPr>
  </w:style>
  <w:style w:type="table" w:styleId="TableGrid">
    <w:name w:val="Table Grid"/>
    <w:basedOn w:val="TableNormal"/>
    <w:uiPriority w:val="59"/>
    <w:rsid w:val="007064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9307">
      <w:bodyDiv w:val="1"/>
      <w:marLeft w:val="0"/>
      <w:marRight w:val="0"/>
      <w:marTop w:val="0"/>
      <w:marBottom w:val="0"/>
      <w:divBdr>
        <w:top w:val="none" w:sz="0" w:space="0" w:color="auto"/>
        <w:left w:val="none" w:sz="0" w:space="0" w:color="auto"/>
        <w:bottom w:val="none" w:sz="0" w:space="0" w:color="auto"/>
        <w:right w:val="none" w:sz="0" w:space="0" w:color="auto"/>
      </w:divBdr>
    </w:div>
    <w:div w:id="809905308">
      <w:bodyDiv w:val="1"/>
      <w:marLeft w:val="0"/>
      <w:marRight w:val="0"/>
      <w:marTop w:val="0"/>
      <w:marBottom w:val="0"/>
      <w:divBdr>
        <w:top w:val="none" w:sz="0" w:space="0" w:color="auto"/>
        <w:left w:val="none" w:sz="0" w:space="0" w:color="auto"/>
        <w:bottom w:val="none" w:sz="0" w:space="0" w:color="auto"/>
        <w:right w:val="none" w:sz="0" w:space="0" w:color="auto"/>
      </w:divBdr>
    </w:div>
    <w:div w:id="1474828063">
      <w:bodyDiv w:val="1"/>
      <w:marLeft w:val="0"/>
      <w:marRight w:val="0"/>
      <w:marTop w:val="0"/>
      <w:marBottom w:val="0"/>
      <w:divBdr>
        <w:top w:val="none" w:sz="0" w:space="0" w:color="auto"/>
        <w:left w:val="none" w:sz="0" w:space="0" w:color="auto"/>
        <w:bottom w:val="none" w:sz="0" w:space="0" w:color="auto"/>
        <w:right w:val="none" w:sz="0" w:space="0" w:color="auto"/>
      </w:divBdr>
    </w:div>
    <w:div w:id="1930575125">
      <w:bodyDiv w:val="1"/>
      <w:marLeft w:val="0"/>
      <w:marRight w:val="0"/>
      <w:marTop w:val="0"/>
      <w:marBottom w:val="0"/>
      <w:divBdr>
        <w:top w:val="none" w:sz="0" w:space="0" w:color="auto"/>
        <w:left w:val="none" w:sz="0" w:space="0" w:color="auto"/>
        <w:bottom w:val="none" w:sz="0" w:space="0" w:color="auto"/>
        <w:right w:val="none" w:sz="0" w:space="0" w:color="auto"/>
      </w:divBdr>
      <w:divsChild>
        <w:div w:id="1277102554">
          <w:marLeft w:val="547"/>
          <w:marRight w:val="0"/>
          <w:marTop w:val="144"/>
          <w:marBottom w:val="0"/>
          <w:divBdr>
            <w:top w:val="none" w:sz="0" w:space="0" w:color="auto"/>
            <w:left w:val="none" w:sz="0" w:space="0" w:color="auto"/>
            <w:bottom w:val="none" w:sz="0" w:space="0" w:color="auto"/>
            <w:right w:val="none" w:sz="0" w:space="0" w:color="auto"/>
          </w:divBdr>
        </w:div>
        <w:div w:id="560360877">
          <w:marLeft w:val="1166"/>
          <w:marRight w:val="0"/>
          <w:marTop w:val="125"/>
          <w:marBottom w:val="0"/>
          <w:divBdr>
            <w:top w:val="none" w:sz="0" w:space="0" w:color="auto"/>
            <w:left w:val="none" w:sz="0" w:space="0" w:color="auto"/>
            <w:bottom w:val="none" w:sz="0" w:space="0" w:color="auto"/>
            <w:right w:val="none" w:sz="0" w:space="0" w:color="auto"/>
          </w:divBdr>
        </w:div>
        <w:div w:id="592861387">
          <w:marLeft w:val="1166"/>
          <w:marRight w:val="0"/>
          <w:marTop w:val="125"/>
          <w:marBottom w:val="0"/>
          <w:divBdr>
            <w:top w:val="none" w:sz="0" w:space="0" w:color="auto"/>
            <w:left w:val="none" w:sz="0" w:space="0" w:color="auto"/>
            <w:bottom w:val="none" w:sz="0" w:space="0" w:color="auto"/>
            <w:right w:val="none" w:sz="0" w:space="0" w:color="auto"/>
          </w:divBdr>
        </w:div>
        <w:div w:id="1823347012">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645</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Domanda 10 (8 punti)</vt:lpstr>
      <vt:lpstr>Domanda 10 (8 punti)</vt:lpstr>
    </vt:vector>
  </TitlesOfParts>
  <Company>DEI - Universita' di Padova</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10 (8 punti)</dc:title>
  <dc:creator>Feihong Shi</dc:creator>
  <cp:lastModifiedBy>Feihong Shi</cp:lastModifiedBy>
  <cp:revision>14</cp:revision>
  <cp:lastPrinted>2019-06-29T14:09:00Z</cp:lastPrinted>
  <dcterms:created xsi:type="dcterms:W3CDTF">2020-01-23T16:27:00Z</dcterms:created>
  <dcterms:modified xsi:type="dcterms:W3CDTF">2020-01-28T11:36:00Z</dcterms:modified>
</cp:coreProperties>
</file>