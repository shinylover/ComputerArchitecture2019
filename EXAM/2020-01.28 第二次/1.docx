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57EDF" w14:textId="77777777" w:rsidR="00080C75" w:rsidRPr="00466C55" w:rsidRDefault="00421698" w:rsidP="00080C75">
      <w:pPr>
        <w:suppressAutoHyphens w:val="0"/>
        <w:jc w:val="center"/>
        <w:rPr>
          <w:b/>
          <w:sz w:val="26"/>
        </w:rPr>
      </w:pPr>
      <w:r w:rsidRPr="00466C55">
        <w:rPr>
          <w:b/>
          <w:sz w:val="26"/>
        </w:rPr>
        <w:t>Question #</w:t>
      </w:r>
      <w:r w:rsidR="00080C75" w:rsidRPr="00466C55">
        <w:rPr>
          <w:b/>
          <w:sz w:val="26"/>
        </w:rPr>
        <w:t>1</w:t>
      </w:r>
    </w:p>
    <w:p w14:paraId="6870F50B" w14:textId="77777777" w:rsidR="00D81FB1" w:rsidRDefault="00421698" w:rsidP="000C5911">
      <w:pPr>
        <w:suppressAutoHyphens w:val="0"/>
      </w:pPr>
      <w:r w:rsidRPr="00466C55">
        <w:t xml:space="preserve">Let consider the </w:t>
      </w:r>
      <w:r w:rsidR="00724513">
        <w:t>Instruction Level Parallelism (ILP</w:t>
      </w:r>
      <w:r w:rsidR="00312667">
        <w:t>)</w:t>
      </w:r>
      <w:r w:rsidR="000C5911">
        <w:t>.</w:t>
      </w:r>
    </w:p>
    <w:p w14:paraId="5075A480" w14:textId="77777777" w:rsidR="005076D2" w:rsidRDefault="005076D2" w:rsidP="000C5911">
      <w:pPr>
        <w:suppressAutoHyphens w:val="0"/>
      </w:pPr>
      <w:r>
        <w:t>You are requested to</w:t>
      </w:r>
    </w:p>
    <w:p w14:paraId="4C34A5DB" w14:textId="77777777" w:rsidR="005076D2" w:rsidRDefault="005076D2" w:rsidP="00672DF3">
      <w:pPr>
        <w:pStyle w:val="aa"/>
        <w:numPr>
          <w:ilvl w:val="0"/>
          <w:numId w:val="33"/>
        </w:numPr>
        <w:suppressAutoHyphens w:val="0"/>
      </w:pPr>
      <w:r>
        <w:t xml:space="preserve">Explain </w:t>
      </w:r>
      <w:r w:rsidR="00724513">
        <w:t>what ILP is and why it</w:t>
      </w:r>
      <w:r>
        <w:t xml:space="preserve"> is important in pipelined architectures</w:t>
      </w:r>
    </w:p>
    <w:p w14:paraId="1ACB96DB" w14:textId="77777777" w:rsidR="000F5DC5" w:rsidRDefault="000F5DC5" w:rsidP="000F5DC5">
      <w:pPr>
        <w:pStyle w:val="aa"/>
        <w:numPr>
          <w:ilvl w:val="0"/>
          <w:numId w:val="33"/>
        </w:numPr>
        <w:suppressAutoHyphens w:val="0"/>
      </w:pPr>
      <w:r>
        <w:t xml:space="preserve">Define what static and dynamic </w:t>
      </w:r>
      <w:r w:rsidR="00D859AC">
        <w:t>instruction re-</w:t>
      </w:r>
      <w:r>
        <w:t>scheduling are, listing the advantages  / disadvantages they involve</w:t>
      </w:r>
    </w:p>
    <w:p w14:paraId="0F67104D" w14:textId="77777777" w:rsidR="005076D2" w:rsidRDefault="00724513" w:rsidP="00672DF3">
      <w:pPr>
        <w:pStyle w:val="aa"/>
        <w:numPr>
          <w:ilvl w:val="0"/>
          <w:numId w:val="33"/>
        </w:numPr>
        <w:suppressAutoHyphens w:val="0"/>
      </w:pPr>
      <w:r>
        <w:t>Summarize what Loop Unrolling is</w:t>
      </w:r>
      <w:r w:rsidR="000F5DC5">
        <w:t xml:space="preserve"> and list the advantages  / disadvantages it involves</w:t>
      </w:r>
    </w:p>
    <w:p w14:paraId="7FE90B0C" w14:textId="77777777" w:rsidR="000F5DC5" w:rsidRDefault="00285140" w:rsidP="00672DF3">
      <w:pPr>
        <w:pStyle w:val="aa"/>
        <w:numPr>
          <w:ilvl w:val="0"/>
          <w:numId w:val="33"/>
        </w:numPr>
        <w:suppressAutoHyphens w:val="0"/>
      </w:pPr>
      <w:r>
        <w:t>Explain why Loop Unrolling is not required in superscalar processors implementing dynamic scheduling with speculation</w:t>
      </w:r>
      <w:r w:rsidR="000F5DC5">
        <w:t>.</w:t>
      </w:r>
    </w:p>
    <w:p w14:paraId="2A59CA97" w14:textId="77777777" w:rsidR="00312667" w:rsidRDefault="00312667" w:rsidP="000F5DC5">
      <w:pPr>
        <w:suppressAutoHyphens w:val="0"/>
        <w:ind w:left="360"/>
      </w:pPr>
    </w:p>
    <w:p w14:paraId="51BDC6D1" w14:textId="77777777" w:rsidR="007478BC" w:rsidRDefault="007478BC" w:rsidP="000F5DC5">
      <w:pPr>
        <w:suppressAutoHyphens w:val="0"/>
        <w:ind w:left="360"/>
      </w:pPr>
    </w:p>
    <w:p w14:paraId="5CE75E02" w14:textId="77777777" w:rsidR="007478BC" w:rsidRDefault="007478BC" w:rsidP="007478BC">
      <w:pPr>
        <w:suppressAutoHyphens w:val="0"/>
      </w:pPr>
      <w:bookmarkStart w:id="0" w:name="_GoBack"/>
      <w:bookmarkEnd w:id="0"/>
    </w:p>
    <w:p w14:paraId="330E5BA1" w14:textId="77777777" w:rsidR="007478BC" w:rsidRDefault="007478BC" w:rsidP="007478BC">
      <w:pPr>
        <w:suppressAutoHyphens w:val="0"/>
      </w:pPr>
    </w:p>
    <w:p w14:paraId="48DDEE5A" w14:textId="77777777" w:rsidR="007478BC" w:rsidRPr="00466C55" w:rsidRDefault="007478BC" w:rsidP="007478BC">
      <w:pPr>
        <w:suppressAutoHyphens w:val="0"/>
      </w:pPr>
    </w:p>
    <w:p w14:paraId="050DDBC0" w14:textId="77777777" w:rsidR="00C70C7E" w:rsidRPr="00466C55" w:rsidRDefault="00080C75" w:rsidP="00246601">
      <w:pPr>
        <w:pStyle w:val="aa"/>
        <w:suppressAutoHyphens w:val="0"/>
        <w:rPr>
          <w:b/>
          <w:sz w:val="26"/>
        </w:rPr>
      </w:pPr>
      <w:r w:rsidRPr="00466C55">
        <w:rPr>
          <w:b/>
          <w:sz w:val="26"/>
        </w:rPr>
        <w:br w:type="page"/>
      </w:r>
      <w:r w:rsidR="00246601" w:rsidRPr="00466C55">
        <w:rPr>
          <w:b/>
          <w:sz w:val="26"/>
        </w:rPr>
        <w:lastRenderedPageBreak/>
        <w:t>Question #</w:t>
      </w:r>
      <w:r w:rsidRPr="00466C55">
        <w:rPr>
          <w:b/>
          <w:sz w:val="26"/>
        </w:rPr>
        <w:t>2</w:t>
      </w:r>
    </w:p>
    <w:p w14:paraId="7FB3FB2F" w14:textId="77777777" w:rsidR="00C70C7E" w:rsidRPr="00466C55" w:rsidRDefault="00C70C7E"/>
    <w:p w14:paraId="36B8413F" w14:textId="77777777" w:rsidR="00596658" w:rsidRPr="00466C55" w:rsidRDefault="00596658" w:rsidP="00596658"/>
    <w:p w14:paraId="55ABDB70" w14:textId="77777777" w:rsidR="00DA37B1" w:rsidRPr="00466C55" w:rsidRDefault="00466C55" w:rsidP="00DA37B1">
      <w:r>
        <w:t>Let c</w:t>
      </w:r>
      <w:r w:rsidR="00246601" w:rsidRPr="00466C55">
        <w:t xml:space="preserve">onsider a </w:t>
      </w:r>
      <w:r w:rsidR="00DA37B1" w:rsidRPr="00466C55">
        <w:t xml:space="preserve">MIPS64 </w:t>
      </w:r>
      <w:r w:rsidR="00246601" w:rsidRPr="00466C55">
        <w:t xml:space="preserve">architecture including the following functional units </w:t>
      </w:r>
      <w:r w:rsidR="00DA37B1" w:rsidRPr="00466C55">
        <w:t>(</w:t>
      </w:r>
      <w:r w:rsidR="00246601" w:rsidRPr="00466C55">
        <w:t>for each unit the number of clock periods to complete one instruction is reported)</w:t>
      </w:r>
      <w:r w:rsidR="00DA37B1" w:rsidRPr="00466C55">
        <w:t>:</w:t>
      </w:r>
    </w:p>
    <w:p w14:paraId="3D0E3174" w14:textId="77777777" w:rsidR="00DA37B1" w:rsidRPr="00A231BC" w:rsidRDefault="00DA37B1" w:rsidP="00DA37B1">
      <w:pPr>
        <w:numPr>
          <w:ilvl w:val="0"/>
          <w:numId w:val="23"/>
        </w:numPr>
        <w:tabs>
          <w:tab w:val="left" w:pos="1080"/>
        </w:tabs>
        <w:rPr>
          <w:highlight w:val="yellow"/>
        </w:rPr>
      </w:pPr>
      <w:r w:rsidRPr="00A231BC">
        <w:rPr>
          <w:highlight w:val="yellow"/>
        </w:rPr>
        <w:t>Integer ALU: 1 clock</w:t>
      </w:r>
      <w:r w:rsidR="00246601" w:rsidRPr="00A231BC">
        <w:rPr>
          <w:highlight w:val="yellow"/>
        </w:rPr>
        <w:t xml:space="preserve"> period</w:t>
      </w:r>
    </w:p>
    <w:p w14:paraId="648BF9D8" w14:textId="77777777" w:rsidR="00DA37B1" w:rsidRPr="00A231BC" w:rsidRDefault="00DA37B1" w:rsidP="00DA37B1">
      <w:pPr>
        <w:numPr>
          <w:ilvl w:val="0"/>
          <w:numId w:val="23"/>
        </w:numPr>
        <w:tabs>
          <w:tab w:val="left" w:pos="1080"/>
        </w:tabs>
        <w:rPr>
          <w:highlight w:val="yellow"/>
        </w:rPr>
      </w:pPr>
      <w:r w:rsidRPr="00A231BC">
        <w:rPr>
          <w:highlight w:val="yellow"/>
        </w:rPr>
        <w:t>Data memory: 1 clock</w:t>
      </w:r>
      <w:r w:rsidR="00246601" w:rsidRPr="00A231BC">
        <w:rPr>
          <w:highlight w:val="yellow"/>
        </w:rPr>
        <w:t xml:space="preserve"> period</w:t>
      </w:r>
    </w:p>
    <w:p w14:paraId="68FCB0FA" w14:textId="77777777" w:rsidR="002C4F99" w:rsidRPr="00466C55" w:rsidRDefault="002C4F99" w:rsidP="002C4F99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arithmetic unit: </w:t>
      </w:r>
      <w:r w:rsidR="008D66DF">
        <w:t>1</w:t>
      </w:r>
      <w:r w:rsidRPr="00466C55">
        <w:t xml:space="preserve"> clock</w:t>
      </w:r>
      <w:r w:rsidR="00246601" w:rsidRPr="00466C55">
        <w:t xml:space="preserve"> periods (pipelined)</w:t>
      </w:r>
    </w:p>
    <w:p w14:paraId="411E5B09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multiplier unit: </w:t>
      </w:r>
      <w:r w:rsidR="00DA2BB8">
        <w:t>4</w:t>
      </w:r>
      <w:r w:rsidR="00246601" w:rsidRPr="00466C55">
        <w:t xml:space="preserve"> clock periods (pipelined)</w:t>
      </w:r>
      <w:r w:rsidRPr="00466C55">
        <w:t xml:space="preserve"> </w:t>
      </w:r>
    </w:p>
    <w:p w14:paraId="4497378B" w14:textId="77777777" w:rsidR="00DA37B1" w:rsidRPr="00466C55" w:rsidRDefault="00DA37B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FP divider unit: </w:t>
      </w:r>
      <w:r w:rsidR="004F6EE0">
        <w:t>6</w:t>
      </w:r>
      <w:r w:rsidR="00246601" w:rsidRPr="00466C55">
        <w:t xml:space="preserve"> clock periods (unpipelined)</w:t>
      </w:r>
    </w:p>
    <w:p w14:paraId="783AB013" w14:textId="77777777" w:rsidR="00DA37B1" w:rsidRPr="00466C55" w:rsidRDefault="00246601" w:rsidP="00DA37B1">
      <w:r w:rsidRPr="00466C55">
        <w:t>You should also assume that</w:t>
      </w:r>
    </w:p>
    <w:p w14:paraId="7E81CE45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branch delay slot </w:t>
      </w:r>
      <w:r w:rsidRPr="00466C55">
        <w:t>corresponds to 1 clock cycle</w:t>
      </w:r>
      <w:r w:rsidR="00DA37B1" w:rsidRPr="00466C55">
        <w:t xml:space="preserve">, </w:t>
      </w:r>
      <w:r w:rsidRPr="00466C55">
        <w:t xml:space="preserve">and the </w:t>
      </w:r>
      <w:r w:rsidR="00DA37B1" w:rsidRPr="00466C55">
        <w:t xml:space="preserve">branch delay slot </w:t>
      </w:r>
      <w:r w:rsidRPr="00466C55">
        <w:t>is not enabled</w:t>
      </w:r>
    </w:p>
    <w:p w14:paraId="54D3398E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Data </w:t>
      </w:r>
      <w:r w:rsidR="00DA37B1" w:rsidRPr="00466C55">
        <w:t xml:space="preserve">forwarding </w:t>
      </w:r>
      <w:r w:rsidRPr="00466C55">
        <w:t>is enabled</w:t>
      </w:r>
    </w:p>
    <w:p w14:paraId="4653EC9B" w14:textId="77777777" w:rsidR="00DA37B1" w:rsidRPr="00466C55" w:rsidRDefault="00246601" w:rsidP="00DA37B1">
      <w:pPr>
        <w:numPr>
          <w:ilvl w:val="0"/>
          <w:numId w:val="23"/>
        </w:numPr>
        <w:tabs>
          <w:tab w:val="left" w:pos="1080"/>
        </w:tabs>
      </w:pPr>
      <w:r w:rsidRPr="00466C55">
        <w:t xml:space="preserve">The </w:t>
      </w:r>
      <w:r w:rsidR="00DA37B1" w:rsidRPr="00466C55">
        <w:t xml:space="preserve">EXE </w:t>
      </w:r>
      <w:r w:rsidRPr="00466C55">
        <w:t xml:space="preserve">phase can be completed </w:t>
      </w:r>
      <w:r w:rsidR="00DA37B1" w:rsidRPr="00466C55">
        <w:t>out-of-order.</w:t>
      </w:r>
    </w:p>
    <w:p w14:paraId="1CA8BEFE" w14:textId="77777777" w:rsidR="00DA37B1" w:rsidRPr="00466C55" w:rsidRDefault="00DA37B1" w:rsidP="00DA37B1">
      <w:pPr>
        <w:tabs>
          <w:tab w:val="left" w:pos="1080"/>
        </w:tabs>
      </w:pPr>
    </w:p>
    <w:p w14:paraId="10B3D118" w14:textId="77777777" w:rsidR="00DA37B1" w:rsidRPr="00466C55" w:rsidRDefault="00246601" w:rsidP="00DA37B1">
      <w:pPr>
        <w:tabs>
          <w:tab w:val="left" w:pos="284"/>
        </w:tabs>
        <w:jc w:val="both"/>
      </w:pPr>
      <w:r w:rsidRPr="00466C55">
        <w:t>You should consider the following code fragment and, using the table in the following page</w:t>
      </w:r>
      <w:r w:rsidR="00DA37B1" w:rsidRPr="00466C55">
        <w:t xml:space="preserve"> (</w:t>
      </w:r>
      <w:r w:rsidRPr="00466C55">
        <w:t>where each column corresponds to a clock period</w:t>
      </w:r>
      <w:r w:rsidR="00DA37B1" w:rsidRPr="00466C55">
        <w:t xml:space="preserve">), </w:t>
      </w:r>
      <w:r w:rsidRPr="00466C55">
        <w:t>and determine the pipeline behavior in e</w:t>
      </w:r>
      <w:r w:rsidR="00466C55">
        <w:t>ach clock period, as well as th</w:t>
      </w:r>
      <w:r w:rsidRPr="00466C55">
        <w:t>e</w:t>
      </w:r>
      <w:r w:rsidR="00466C55">
        <w:t xml:space="preserve"> </w:t>
      </w:r>
      <w:r w:rsidRPr="00466C55">
        <w:t xml:space="preserve">total number of clock periods required to execute the fragment, </w:t>
      </w:r>
      <w:r w:rsidR="00466C55" w:rsidRPr="00466C55">
        <w:t>reporting</w:t>
      </w:r>
      <w:r w:rsidRPr="00466C55">
        <w:t xml:space="preserve"> the result in the right column in the table below. </w:t>
      </w:r>
      <w:r w:rsidR="009123EA">
        <w:t>The value of the constant k is written in f5 before the beginning of the code fragment.</w:t>
      </w:r>
    </w:p>
    <w:p w14:paraId="5D694FBF" w14:textId="77777777" w:rsidR="00DA37B1" w:rsidRPr="00466C55" w:rsidRDefault="00DA37B1" w:rsidP="00DA37B1">
      <w:pPr>
        <w:rPr>
          <w:sz w:val="24"/>
          <w:szCs w:val="24"/>
        </w:rPr>
      </w:pPr>
      <w:bookmarkStart w:id="1" w:name="OLE_LINK1"/>
    </w:p>
    <w:p w14:paraId="2C253DE9" w14:textId="77777777" w:rsidR="00DA37B1" w:rsidRPr="00466C55" w:rsidRDefault="00DA37B1" w:rsidP="00DA37B1">
      <w:pPr>
        <w:rPr>
          <w:rFonts w:ascii="Courier" w:hAnsi="Courier"/>
          <w:sz w:val="24"/>
          <w:szCs w:val="24"/>
        </w:rPr>
      </w:pPr>
      <w:r w:rsidRPr="00466C55">
        <w:rPr>
          <w:rFonts w:ascii="Courier" w:hAnsi="Courier"/>
          <w:sz w:val="24"/>
          <w:szCs w:val="24"/>
        </w:rPr>
        <w:t>; ********************* MIPS64 ***********************</w:t>
      </w:r>
    </w:p>
    <w:p w14:paraId="2BC4E039" w14:textId="77777777" w:rsidR="00DA37B1" w:rsidRPr="004550F3" w:rsidRDefault="00DA37B1" w:rsidP="00DA37B1">
      <w:pPr>
        <w:rPr>
          <w:rFonts w:ascii="Courier" w:hAnsi="Courier"/>
          <w:sz w:val="24"/>
          <w:szCs w:val="24"/>
          <w:lang w:val="it-IT"/>
        </w:rPr>
      </w:pPr>
      <w:r w:rsidRPr="004550F3">
        <w:rPr>
          <w:rFonts w:ascii="Courier" w:hAnsi="Courier"/>
          <w:sz w:val="24"/>
          <w:szCs w:val="24"/>
          <w:lang w:val="it-IT"/>
        </w:rPr>
        <w:t xml:space="preserve">;  for (i = 0; i &lt; </w:t>
      </w:r>
      <w:r w:rsidR="00DA2BB8" w:rsidRPr="004550F3">
        <w:rPr>
          <w:rFonts w:ascii="Courier" w:hAnsi="Courier"/>
          <w:sz w:val="24"/>
          <w:szCs w:val="24"/>
          <w:lang w:val="it-IT"/>
        </w:rPr>
        <w:t>1</w:t>
      </w:r>
      <w:r w:rsidRPr="004550F3">
        <w:rPr>
          <w:rFonts w:ascii="Courier" w:hAnsi="Courier"/>
          <w:sz w:val="24"/>
          <w:szCs w:val="24"/>
          <w:lang w:val="it-IT"/>
        </w:rPr>
        <w:t>0; i++) {</w:t>
      </w:r>
    </w:p>
    <w:p w14:paraId="3ADAB69C" w14:textId="77777777" w:rsidR="00DA37B1" w:rsidRPr="004550F3" w:rsidRDefault="00DA37B1" w:rsidP="00DA37B1">
      <w:pPr>
        <w:rPr>
          <w:rFonts w:ascii="Courier" w:hAnsi="Courier"/>
          <w:sz w:val="24"/>
          <w:szCs w:val="24"/>
          <w:lang w:val="it-IT"/>
        </w:rPr>
      </w:pPr>
      <w:r w:rsidRPr="004550F3">
        <w:rPr>
          <w:rFonts w:ascii="Courier" w:hAnsi="Courier"/>
          <w:sz w:val="24"/>
          <w:szCs w:val="24"/>
          <w:lang w:val="it-IT"/>
        </w:rPr>
        <w:t>;</w:t>
      </w:r>
      <w:r w:rsidRPr="004550F3">
        <w:rPr>
          <w:rFonts w:ascii="Courier" w:hAnsi="Courier"/>
          <w:sz w:val="24"/>
          <w:szCs w:val="24"/>
          <w:lang w:val="it-IT"/>
        </w:rPr>
        <w:tab/>
        <w:t xml:space="preserve">  v</w:t>
      </w:r>
      <w:r w:rsidR="00DA2BB8" w:rsidRPr="004550F3">
        <w:rPr>
          <w:rFonts w:ascii="Courier" w:hAnsi="Courier"/>
          <w:sz w:val="24"/>
          <w:szCs w:val="24"/>
          <w:lang w:val="it-IT"/>
        </w:rPr>
        <w:t>4</w:t>
      </w:r>
      <w:r w:rsidRPr="004550F3">
        <w:rPr>
          <w:rFonts w:ascii="Courier" w:hAnsi="Courier"/>
          <w:sz w:val="24"/>
          <w:szCs w:val="24"/>
          <w:lang w:val="it-IT"/>
        </w:rPr>
        <w:t>[i] = v1</w:t>
      </w:r>
      <w:r w:rsidR="00D859AC" w:rsidRPr="004550F3">
        <w:rPr>
          <w:rFonts w:ascii="Courier" w:hAnsi="Courier"/>
          <w:sz w:val="24"/>
          <w:szCs w:val="24"/>
          <w:lang w:val="it-IT"/>
        </w:rPr>
        <w:t>[i]/</w:t>
      </w:r>
      <w:r w:rsidRPr="004550F3">
        <w:rPr>
          <w:rFonts w:ascii="Courier" w:hAnsi="Courier"/>
          <w:sz w:val="24"/>
          <w:szCs w:val="24"/>
          <w:lang w:val="it-IT"/>
        </w:rPr>
        <w:t xml:space="preserve">v2[i] </w:t>
      </w:r>
      <w:r w:rsidR="004F6EE0" w:rsidRPr="004550F3">
        <w:rPr>
          <w:rFonts w:ascii="Courier" w:hAnsi="Courier"/>
          <w:sz w:val="24"/>
          <w:szCs w:val="24"/>
          <w:lang w:val="it-IT"/>
        </w:rPr>
        <w:t>-</w:t>
      </w:r>
      <w:r w:rsidRPr="004550F3">
        <w:rPr>
          <w:rFonts w:ascii="Courier" w:hAnsi="Courier"/>
          <w:sz w:val="24"/>
          <w:szCs w:val="24"/>
          <w:lang w:val="it-IT"/>
        </w:rPr>
        <w:t xml:space="preserve"> v3[i]</w:t>
      </w:r>
      <w:r w:rsidR="004F6EE0" w:rsidRPr="004550F3">
        <w:rPr>
          <w:rFonts w:ascii="Courier" w:hAnsi="Courier"/>
          <w:sz w:val="24"/>
          <w:szCs w:val="24"/>
          <w:lang w:val="it-IT"/>
        </w:rPr>
        <w:t>^2</w:t>
      </w:r>
      <w:r w:rsidRPr="004550F3">
        <w:rPr>
          <w:rFonts w:ascii="Courier" w:hAnsi="Courier"/>
          <w:sz w:val="24"/>
          <w:szCs w:val="24"/>
          <w:lang w:val="it-IT"/>
        </w:rPr>
        <w:t>;</w:t>
      </w:r>
    </w:p>
    <w:p w14:paraId="739C5895" w14:textId="77777777" w:rsidR="00DA37B1" w:rsidRPr="00466C55" w:rsidRDefault="00DA37B1" w:rsidP="00DA37B1">
      <w:pPr>
        <w:rPr>
          <w:rFonts w:ascii="Courier" w:hAnsi="Courier"/>
        </w:rPr>
      </w:pPr>
      <w:r w:rsidRPr="00466C55">
        <w:rPr>
          <w:rFonts w:ascii="Courier" w:hAnsi="Courier" w:cs="Courier New"/>
          <w:sz w:val="24"/>
          <w:szCs w:val="24"/>
        </w:rPr>
        <w:t>;  }</w:t>
      </w: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A37B1" w:rsidRPr="00466C55" w14:paraId="6DD6AD64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FFF4B2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  <w:p w14:paraId="0FF22CB3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97E3B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7E7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Clock cycles</w:t>
            </w:r>
          </w:p>
        </w:tc>
      </w:tr>
      <w:tr w:rsidR="00DA37B1" w:rsidRPr="00466C55" w14:paraId="2E1637EE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FC6B48F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V1:</w:t>
            </w:r>
            <w:r>
              <w:rPr>
                <w:sz w:val="24"/>
                <w:szCs w:val="24"/>
              </w:rPr>
              <w:tab/>
              <w:t>.double</w:t>
            </w:r>
            <w:r>
              <w:rPr>
                <w:sz w:val="24"/>
                <w:szCs w:val="24"/>
              </w:rPr>
              <w:tab/>
              <w:t xml:space="preserve">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9CD0E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7CA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1548338E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56C8093" w14:textId="77777777" w:rsidR="00DA37B1" w:rsidRPr="00466C55" w:rsidRDefault="00DA2BB8" w:rsidP="00147C0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V2:</w:t>
            </w:r>
            <w:r>
              <w:rPr>
                <w:sz w:val="24"/>
                <w:szCs w:val="24"/>
              </w:rPr>
              <w:tab/>
              <w:t>.double “1</w:t>
            </w:r>
            <w:r w:rsidR="00DA37B1" w:rsidRPr="00466C55">
              <w:rPr>
                <w:sz w:val="24"/>
                <w:szCs w:val="24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5C7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179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35A00E6A" w14:textId="77777777" w:rsidTr="00A741A7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DEE84D6" w14:textId="77777777" w:rsidR="00DA37B1" w:rsidRPr="00466C55" w:rsidRDefault="00DA37B1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V3:      </w:t>
            </w:r>
            <w:r w:rsidR="00DA2BB8">
              <w:rPr>
                <w:sz w:val="24"/>
                <w:szCs w:val="24"/>
              </w:rPr>
              <w:t>.double “1</w:t>
            </w:r>
            <w:r w:rsidRPr="00466C55">
              <w:rPr>
                <w:sz w:val="24"/>
                <w:szCs w:val="24"/>
              </w:rPr>
              <w:t>0 values”</w:t>
            </w:r>
          </w:p>
          <w:p w14:paraId="126ACCB4" w14:textId="77777777" w:rsidR="00DA37B1" w:rsidRPr="00466C55" w:rsidRDefault="00DA37B1" w:rsidP="0080255B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V</w:t>
            </w:r>
            <w:r w:rsidR="00DA2BB8">
              <w:rPr>
                <w:sz w:val="24"/>
                <w:szCs w:val="24"/>
              </w:rPr>
              <w:t>4</w:t>
            </w:r>
            <w:r w:rsidRPr="00466C55">
              <w:rPr>
                <w:sz w:val="24"/>
                <w:szCs w:val="24"/>
              </w:rPr>
              <w:t xml:space="preserve">:      </w:t>
            </w:r>
            <w:r w:rsidR="00981D12" w:rsidRPr="00466C55">
              <w:rPr>
                <w:sz w:val="24"/>
                <w:szCs w:val="24"/>
              </w:rPr>
              <w:t>.double “</w:t>
            </w:r>
            <w:r w:rsidR="00DA2BB8">
              <w:rPr>
                <w:sz w:val="24"/>
                <w:szCs w:val="24"/>
              </w:rPr>
              <w:t>1</w:t>
            </w:r>
            <w:r w:rsidRPr="00466C55">
              <w:rPr>
                <w:sz w:val="24"/>
                <w:szCs w:val="24"/>
              </w:rPr>
              <w:t xml:space="preserve">0 </w:t>
            </w:r>
            <w:r w:rsidR="0080255B">
              <w:rPr>
                <w:sz w:val="24"/>
                <w:szCs w:val="24"/>
              </w:rPr>
              <w:t>values</w:t>
            </w:r>
            <w:r w:rsidRPr="00466C55">
              <w:rPr>
                <w:sz w:val="24"/>
                <w:szCs w:val="24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3BC965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D6A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1BC54715" w14:textId="77777777" w:rsidTr="00A741A7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855C95B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A8185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C6E0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59AE8E2C" w14:textId="77777777" w:rsidTr="00A741A7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44C3F2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E1A84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20AF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56224FD8" w14:textId="77777777" w:rsidTr="00A741A7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8911B75" w14:textId="77777777" w:rsidR="00DA37B1" w:rsidRPr="00466C55" w:rsidRDefault="00DA37B1" w:rsidP="00A741A7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7197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D7E6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</w:tr>
      <w:tr w:rsidR="00DA37B1" w:rsidRPr="00466C55" w14:paraId="25CAE892" w14:textId="77777777" w:rsidTr="00A741A7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5E01A2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ab/>
            </w:r>
            <w:r w:rsidRPr="00466C55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1A0D6" w14:textId="77777777" w:rsidR="00DA37B1" w:rsidRPr="00466C55" w:rsidRDefault="00DA37B1" w:rsidP="00A741A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E452" w14:textId="10178C4D" w:rsidR="00DA37B1" w:rsidRPr="00466C55" w:rsidRDefault="004550F3" w:rsidP="00A741A7">
            <w:pPr>
              <w:snapToGrid w:val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.</w:t>
            </w:r>
          </w:p>
        </w:tc>
      </w:tr>
      <w:tr w:rsidR="0078536B" w:rsidRPr="00466C55" w14:paraId="4D0126F8" w14:textId="77777777" w:rsidTr="00A741A7">
        <w:trPr>
          <w:trHeight w:val="23"/>
        </w:trPr>
        <w:tc>
          <w:tcPr>
            <w:tcW w:w="3708" w:type="dxa"/>
          </w:tcPr>
          <w:p w14:paraId="7448E727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main: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8B343" w14:textId="77777777" w:rsidR="0078536B" w:rsidRPr="00466C55" w:rsidRDefault="0078536B" w:rsidP="00A741A7">
            <w:pPr>
              <w:snapToGrid w:val="0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E0FD" w14:textId="6CB5FF9B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68A8EB50" w14:textId="77777777" w:rsidTr="00A741A7">
        <w:trPr>
          <w:trHeight w:val="23"/>
        </w:trPr>
        <w:tc>
          <w:tcPr>
            <w:tcW w:w="3708" w:type="dxa"/>
          </w:tcPr>
          <w:p w14:paraId="4040E8DC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227ED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20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6712" w14:textId="1D1BD3C6" w:rsidR="0078536B" w:rsidRPr="00466C55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1746D97C" w14:textId="77777777" w:rsidTr="00A741A7">
        <w:trPr>
          <w:trHeight w:val="23"/>
        </w:trPr>
        <w:tc>
          <w:tcPr>
            <w:tcW w:w="3708" w:type="dxa"/>
          </w:tcPr>
          <w:p w14:paraId="33584ABC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loop: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7CCA3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f1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67D9" w14:textId="4F980D26"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78536B" w:rsidRPr="00466C55" w14:paraId="3E54AAFA" w14:textId="77777777" w:rsidTr="00A741A7">
        <w:trPr>
          <w:trHeight w:val="23"/>
        </w:trPr>
        <w:tc>
          <w:tcPr>
            <w:tcW w:w="3708" w:type="dxa"/>
          </w:tcPr>
          <w:p w14:paraId="141221DF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A27DA" w14:textId="77777777" w:rsidR="0078536B" w:rsidRPr="00466C55" w:rsidRDefault="0078536B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f2 &lt;= v2[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A6BF" w14:textId="173D49D1" w:rsidR="0078536B" w:rsidRPr="00AE7B32" w:rsidRDefault="0078536B" w:rsidP="0078536B">
            <w:pPr>
              <w:suppressAutoHyphens w:val="0"/>
              <w:jc w:val="center"/>
            </w:pPr>
          </w:p>
        </w:tc>
      </w:tr>
      <w:tr w:rsidR="00DA2BB8" w:rsidRPr="00466C55" w14:paraId="511620F0" w14:textId="77777777" w:rsidTr="00A741A7">
        <w:trPr>
          <w:trHeight w:val="23"/>
        </w:trPr>
        <w:tc>
          <w:tcPr>
            <w:tcW w:w="3708" w:type="dxa"/>
          </w:tcPr>
          <w:p w14:paraId="51301E7F" w14:textId="77777777" w:rsidR="00DA2BB8" w:rsidRPr="00466C55" w:rsidRDefault="00DA2BB8" w:rsidP="00DA2BB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EDAA2" w14:textId="77777777" w:rsidR="00DA2BB8" w:rsidRPr="00466C55" w:rsidRDefault="00DA2BB8" w:rsidP="00A741A7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f3 &lt;= v3[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534A" w14:textId="254596B1" w:rsidR="00DA2BB8" w:rsidRPr="00AE7B32" w:rsidRDefault="00DA2BB8" w:rsidP="0078536B">
            <w:pPr>
              <w:suppressAutoHyphens w:val="0"/>
              <w:jc w:val="center"/>
            </w:pPr>
          </w:p>
        </w:tc>
      </w:tr>
      <w:tr w:rsidR="004F6EE0" w:rsidRPr="00466C55" w14:paraId="11D0961F" w14:textId="77777777" w:rsidTr="00A741A7">
        <w:trPr>
          <w:trHeight w:val="23"/>
        </w:trPr>
        <w:tc>
          <w:tcPr>
            <w:tcW w:w="3708" w:type="dxa"/>
          </w:tcPr>
          <w:p w14:paraId="58FA75F8" w14:textId="77777777" w:rsidR="004F6EE0" w:rsidRPr="00466C55" w:rsidRDefault="004F6EE0" w:rsidP="0079126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f4,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CA2AF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f4 &lt;= </w:t>
            </w:r>
            <w:r w:rsidRPr="00466C55">
              <w:rPr>
                <w:sz w:val="24"/>
                <w:szCs w:val="24"/>
              </w:rPr>
              <w:t>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C326" w14:textId="79B2CDE1" w:rsidR="004F6EE0" w:rsidRPr="00AE7B32" w:rsidRDefault="004F6EE0" w:rsidP="00791268">
            <w:pPr>
              <w:suppressAutoHyphens w:val="0"/>
              <w:jc w:val="center"/>
            </w:pPr>
          </w:p>
        </w:tc>
      </w:tr>
      <w:tr w:rsidR="004F6EE0" w:rsidRPr="00466C55" w14:paraId="727FD162" w14:textId="77777777" w:rsidTr="00A741A7">
        <w:trPr>
          <w:trHeight w:val="23"/>
        </w:trPr>
        <w:tc>
          <w:tcPr>
            <w:tcW w:w="3708" w:type="dxa"/>
          </w:tcPr>
          <w:p w14:paraId="0A1BECEB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CBC0D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f5 &lt;=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1FE8" w14:textId="5B9118D0"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14:paraId="39BDE685" w14:textId="77777777" w:rsidTr="00A741A7">
        <w:trPr>
          <w:trHeight w:val="23"/>
        </w:trPr>
        <w:tc>
          <w:tcPr>
            <w:tcW w:w="3708" w:type="dxa"/>
          </w:tcPr>
          <w:p w14:paraId="2C908F18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sub.d</w:t>
            </w:r>
            <w:proofErr w:type="spellEnd"/>
            <w:r>
              <w:rPr>
                <w:sz w:val="24"/>
                <w:szCs w:val="24"/>
              </w:rPr>
              <w:t xml:space="preserve"> f6, f4, f5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E542D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  <w:r w:rsidRPr="00466C55">
              <w:rPr>
                <w:sz w:val="24"/>
                <w:szCs w:val="24"/>
              </w:rPr>
              <w:t xml:space="preserve"> &lt;= v1[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/ v2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- </w:t>
            </w:r>
            <w:r w:rsidRPr="00466C55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^2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0EA0" w14:textId="6871C8F0"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14:paraId="5EFBFF86" w14:textId="77777777" w:rsidTr="00A741A7">
        <w:trPr>
          <w:trHeight w:val="23"/>
        </w:trPr>
        <w:tc>
          <w:tcPr>
            <w:tcW w:w="3708" w:type="dxa"/>
          </w:tcPr>
          <w:p w14:paraId="4541405A" w14:textId="77777777" w:rsidR="004F6EE0" w:rsidRPr="00466C55" w:rsidRDefault="004F6EE0" w:rsidP="004F6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E93D6" w14:textId="77777777" w:rsidR="004F6EE0" w:rsidRPr="00466C55" w:rsidRDefault="004F6EE0" w:rsidP="00B8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Pr="00466C55">
              <w:rPr>
                <w:sz w:val="24"/>
                <w:szCs w:val="24"/>
              </w:rPr>
              <w:t>[</w:t>
            </w:r>
            <w:proofErr w:type="spellStart"/>
            <w:r w:rsidRPr="00466C55">
              <w:rPr>
                <w:sz w:val="24"/>
                <w:szCs w:val="24"/>
              </w:rPr>
              <w:t>i</w:t>
            </w:r>
            <w:proofErr w:type="spellEnd"/>
            <w:r w:rsidRPr="00466C55">
              <w:rPr>
                <w:sz w:val="24"/>
                <w:szCs w:val="24"/>
              </w:rPr>
              <w:t>] &lt;= f</w:t>
            </w:r>
            <w:r>
              <w:rPr>
                <w:sz w:val="24"/>
                <w:szCs w:val="24"/>
              </w:rPr>
              <w:t>6</w:t>
            </w:r>
            <w:r w:rsidRPr="00466C55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5C19" w14:textId="7036962C"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14:paraId="6852B4CD" w14:textId="77777777" w:rsidTr="00A741A7">
        <w:trPr>
          <w:trHeight w:val="23"/>
        </w:trPr>
        <w:tc>
          <w:tcPr>
            <w:tcW w:w="3708" w:type="dxa"/>
          </w:tcPr>
          <w:p w14:paraId="0486ACB9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CDE0B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259C" w14:textId="792C00E7"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14:paraId="3E9C5B67" w14:textId="77777777" w:rsidTr="00A741A7">
        <w:trPr>
          <w:trHeight w:val="23"/>
        </w:trPr>
        <w:tc>
          <w:tcPr>
            <w:tcW w:w="3708" w:type="dxa"/>
          </w:tcPr>
          <w:p w14:paraId="47EF023A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5382C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C64E" w14:textId="282BA5EA" w:rsidR="004F6EE0" w:rsidRPr="00AE7B32" w:rsidRDefault="004F6EE0" w:rsidP="0078536B">
            <w:pPr>
              <w:suppressAutoHyphens w:val="0"/>
              <w:jc w:val="center"/>
            </w:pPr>
          </w:p>
        </w:tc>
      </w:tr>
      <w:tr w:rsidR="004F6EE0" w:rsidRPr="00466C55" w14:paraId="154978BF" w14:textId="77777777" w:rsidTr="00A741A7">
        <w:trPr>
          <w:trHeight w:val="23"/>
        </w:trPr>
        <w:tc>
          <w:tcPr>
            <w:tcW w:w="3708" w:type="dxa"/>
          </w:tcPr>
          <w:p w14:paraId="0F6B59AF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</w:t>
            </w:r>
            <w:proofErr w:type="spell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C4B31" w14:textId="77777777"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6E9F" w14:textId="2D88CF8F" w:rsidR="004F6EE0" w:rsidRPr="00AE7B32" w:rsidRDefault="004F6EE0" w:rsidP="00CD04C4">
            <w:pPr>
              <w:suppressAutoHyphens w:val="0"/>
            </w:pPr>
          </w:p>
        </w:tc>
      </w:tr>
      <w:tr w:rsidR="004F6EE0" w:rsidRPr="00466C55" w14:paraId="03249E5D" w14:textId="77777777" w:rsidTr="00A741A7">
        <w:trPr>
          <w:trHeight w:val="23"/>
        </w:trPr>
        <w:tc>
          <w:tcPr>
            <w:tcW w:w="3708" w:type="dxa"/>
          </w:tcPr>
          <w:p w14:paraId="3EA9E698" w14:textId="77777777" w:rsidR="004F6EE0" w:rsidRPr="00466C55" w:rsidRDefault="004F6EE0" w:rsidP="008B4ED2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1955" w14:textId="77777777" w:rsidR="004F6EE0" w:rsidRPr="00466C55" w:rsidRDefault="004F6EE0" w:rsidP="008B4ED2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899F" w14:textId="77777777" w:rsidR="004F6EE0" w:rsidRPr="00AE7B32" w:rsidRDefault="004F6EE0" w:rsidP="00A741A7">
            <w:pPr>
              <w:snapToGrid w:val="0"/>
              <w:jc w:val="center"/>
            </w:pPr>
          </w:p>
        </w:tc>
      </w:tr>
      <w:tr w:rsidR="004F6EE0" w:rsidRPr="00466C55" w14:paraId="111BEC6C" w14:textId="77777777" w:rsidTr="00A741A7">
        <w:trPr>
          <w:trHeight w:val="23"/>
        </w:trPr>
        <w:tc>
          <w:tcPr>
            <w:tcW w:w="3708" w:type="dxa"/>
          </w:tcPr>
          <w:p w14:paraId="2EDC042B" w14:textId="77777777" w:rsidR="004F6EE0" w:rsidRPr="00466C55" w:rsidRDefault="004F6EE0" w:rsidP="00A741A7">
            <w:pPr>
              <w:jc w:val="right"/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total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8A9CF" w14:textId="77777777" w:rsidR="004F6EE0" w:rsidRPr="00466C55" w:rsidRDefault="004F6EE0" w:rsidP="00A741A7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3FEC" w14:textId="77777777" w:rsidR="004F6EE0" w:rsidRPr="00466C55" w:rsidRDefault="004F6EE0" w:rsidP="00A741A7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14:paraId="77499ABD" w14:textId="77777777" w:rsidR="00983AF4" w:rsidRPr="00466C55" w:rsidRDefault="00983AF4" w:rsidP="00596658">
      <w:pPr>
        <w:sectPr w:rsidR="00983AF4" w:rsidRPr="00466C55" w:rsidSect="005313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DC23025" w14:textId="77777777" w:rsidR="00B603C4" w:rsidRPr="00466C55" w:rsidRDefault="00B603C4" w:rsidP="00B603C4">
      <w:pPr>
        <w:pageBreakBefore/>
        <w:jc w:val="center"/>
      </w:pPr>
    </w:p>
    <w:tbl>
      <w:tblPr>
        <w:tblStyle w:val="ab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D462A" w:rsidRPr="00466C55" w14:paraId="3184F849" w14:textId="77777777" w:rsidTr="00D4735B">
        <w:trPr>
          <w:jc w:val="center"/>
        </w:trPr>
        <w:tc>
          <w:tcPr>
            <w:tcW w:w="2127" w:type="dxa"/>
          </w:tcPr>
          <w:p w14:paraId="7DBDD7D3" w14:textId="77777777" w:rsidR="008D462A" w:rsidRPr="00466C55" w:rsidRDefault="008D462A" w:rsidP="008B4ED2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236" w:type="dxa"/>
            <w:vAlign w:val="center"/>
          </w:tcPr>
          <w:p w14:paraId="770DB86E" w14:textId="50A11E3E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64693AB0" w14:textId="4BE94FA4"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3FD4CFA" w14:textId="11F700E0"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177EE0E6" w14:textId="71096F12"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7986955E" w14:textId="00810780"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B1D31BB" w14:textId="77777777" w:rsidR="008D462A" w:rsidRPr="00466C55" w:rsidRDefault="008D462A" w:rsidP="00D4735B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6A09B31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276EBE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D0212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949C8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44B15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54447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D2D48E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31313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38E3F7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8E594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044E91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46CC9E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24AF3A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631836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A4CF25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AB9E46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E3C97C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B55CA9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B08539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F3E70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F1B84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365380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2E5733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D4298D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4AE0E4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A23611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00D63B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278E25" w14:textId="77777777" w:rsidR="008D462A" w:rsidRPr="00466C55" w:rsidRDefault="008D462A" w:rsidP="00D4735B">
            <w:pPr>
              <w:suppressAutoHyphens w:val="0"/>
              <w:contextualSpacing/>
              <w:jc w:val="center"/>
            </w:pPr>
          </w:p>
        </w:tc>
      </w:tr>
      <w:tr w:rsidR="00D4735B" w:rsidRPr="00466C55" w14:paraId="6E8CD88F" w14:textId="77777777" w:rsidTr="006E7F95">
        <w:trPr>
          <w:jc w:val="center"/>
        </w:trPr>
        <w:tc>
          <w:tcPr>
            <w:tcW w:w="2127" w:type="dxa"/>
          </w:tcPr>
          <w:p w14:paraId="5535D000" w14:textId="77777777" w:rsidR="00D4735B" w:rsidRPr="00466C55" w:rsidRDefault="00D4735B" w:rsidP="008B4ED2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236" w:type="dxa"/>
          </w:tcPr>
          <w:p w14:paraId="0C7974C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2A81DBE6" w14:textId="5679F7C7" w:rsidR="00D4735B" w:rsidRPr="00466C55" w:rsidRDefault="00D4735B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52DDC5B8" w14:textId="52926D5A"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20F70268" w14:textId="27325FD0"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F240C19" w14:textId="6221010E" w:rsidR="00D4735B" w:rsidRPr="00466C55" w:rsidRDefault="00D4735B" w:rsidP="00A231BC">
            <w:pPr>
              <w:suppressAutoHyphens w:val="0"/>
            </w:pPr>
          </w:p>
        </w:tc>
        <w:tc>
          <w:tcPr>
            <w:tcW w:w="236" w:type="dxa"/>
            <w:vAlign w:val="center"/>
          </w:tcPr>
          <w:p w14:paraId="64F0FD63" w14:textId="50121E4B" w:rsidR="00D4735B" w:rsidRPr="00466C55" w:rsidRDefault="00D4735B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0C35A4C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FFD3D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6DCB1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16481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D7977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DA30D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90203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F319B4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1FBC5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88B6C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DA0A4D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CA0369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F1D260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2070D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9591E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0BA57C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D85A0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03233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6B29A2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4290338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6D4D3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390B75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79495E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006807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A395F4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BCA16F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89F976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34116A" w14:textId="77777777" w:rsidR="00D4735B" w:rsidRPr="00466C55" w:rsidRDefault="00D4735B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3C7AAB10" w14:textId="77777777" w:rsidTr="00E05644">
        <w:trPr>
          <w:jc w:val="center"/>
        </w:trPr>
        <w:tc>
          <w:tcPr>
            <w:tcW w:w="2127" w:type="dxa"/>
          </w:tcPr>
          <w:p w14:paraId="2C5CE9F9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236" w:type="dxa"/>
          </w:tcPr>
          <w:p w14:paraId="0388D16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D5E4A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52B2007C" w14:textId="2C36128C"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11C96DC4" w14:textId="2FFD8723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7784AE13" w14:textId="0E676795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816FFBF" w14:textId="07E2446B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655E0B24" w14:textId="20235E38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63DE4C3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1F395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E7AA8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84DFE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08F180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99C6D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6E217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059EC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A9110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0FE55F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34AF4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35531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C195D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9D1B2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27E27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28B32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6D753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35E87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22F27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BCC10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45344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F37DB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2B450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03EC1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842FC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32AAD5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74851E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644318FA" w14:textId="77777777" w:rsidTr="001842DF">
        <w:trPr>
          <w:jc w:val="center"/>
        </w:trPr>
        <w:tc>
          <w:tcPr>
            <w:tcW w:w="2127" w:type="dxa"/>
          </w:tcPr>
          <w:p w14:paraId="49015BBB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f2,v2(r1)</w:t>
            </w:r>
          </w:p>
        </w:tc>
        <w:tc>
          <w:tcPr>
            <w:tcW w:w="236" w:type="dxa"/>
          </w:tcPr>
          <w:p w14:paraId="5428E36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A8074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2B54F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1566F6A6" w14:textId="136DD3B5"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2A110843" w14:textId="28F67EDE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6A76B087" w14:textId="0861BF59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665F221A" w14:textId="09186830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6AAC3156" w14:textId="31724D9E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6AED8DA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61131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26534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551F7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A5B25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B7625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454A7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845EE3F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D1EA3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13E9A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F8383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914975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BBDF2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6D9AB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D612E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9F5A3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54E25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77B44A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F064F0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11AF0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73AAC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6C7AD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B0D04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326B7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8526963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A1BFAC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4F6EE0" w:rsidRPr="00466C55" w14:paraId="397D46F3" w14:textId="77777777" w:rsidTr="0056305B">
        <w:trPr>
          <w:jc w:val="center"/>
        </w:trPr>
        <w:tc>
          <w:tcPr>
            <w:tcW w:w="2127" w:type="dxa"/>
          </w:tcPr>
          <w:p w14:paraId="7D221372" w14:textId="77777777" w:rsidR="004F6EE0" w:rsidRPr="00466C55" w:rsidRDefault="004F6EE0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l.d</w:t>
            </w:r>
            <w:proofErr w:type="spellEnd"/>
            <w:r w:rsidRPr="00466C55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3,v3</w:t>
            </w:r>
            <w:r w:rsidRPr="00466C55">
              <w:rPr>
                <w:sz w:val="24"/>
                <w:szCs w:val="24"/>
              </w:rPr>
              <w:t>(r1)</w:t>
            </w:r>
          </w:p>
        </w:tc>
        <w:tc>
          <w:tcPr>
            <w:tcW w:w="236" w:type="dxa"/>
          </w:tcPr>
          <w:p w14:paraId="1F50FA72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0A4AEF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D94BD7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3F589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403663DC" w14:textId="2CA62794" w:rsidR="004F6EE0" w:rsidRPr="00466C55" w:rsidRDefault="004F6EE0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  <w:vAlign w:val="center"/>
          </w:tcPr>
          <w:p w14:paraId="01A1C1F2" w14:textId="6D6090F6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59A1E48" w14:textId="5E152CB2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748880ED" w14:textId="25739483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  <w:vAlign w:val="center"/>
          </w:tcPr>
          <w:p w14:paraId="33C7086C" w14:textId="775F7E0C" w:rsidR="004F6EE0" w:rsidRPr="00466C55" w:rsidRDefault="004F6EE0" w:rsidP="008B4ED2">
            <w:pPr>
              <w:suppressAutoHyphens w:val="0"/>
              <w:jc w:val="center"/>
            </w:pPr>
          </w:p>
        </w:tc>
        <w:tc>
          <w:tcPr>
            <w:tcW w:w="236" w:type="dxa"/>
          </w:tcPr>
          <w:p w14:paraId="759AE8A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2DD460F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D5883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D6720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E05EA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9C727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E0A08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7BAF6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04605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F0378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900F8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7B0E984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FB326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C9CE98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077F0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9FFE69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EFF311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4C7C7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4F97EE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844FDD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F8B94A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E903DB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45B656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70C98C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F0E490" w14:textId="77777777" w:rsidR="004F6EE0" w:rsidRPr="00466C55" w:rsidRDefault="004F6EE0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7C74E7A9" w14:textId="77777777" w:rsidTr="00D4735B">
        <w:trPr>
          <w:jc w:val="center"/>
        </w:trPr>
        <w:tc>
          <w:tcPr>
            <w:tcW w:w="2127" w:type="dxa"/>
          </w:tcPr>
          <w:p w14:paraId="16179B91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div.d</w:t>
            </w:r>
            <w:proofErr w:type="spellEnd"/>
            <w:r>
              <w:rPr>
                <w:sz w:val="24"/>
                <w:szCs w:val="24"/>
              </w:rPr>
              <w:t xml:space="preserve">  f4, f1, f2</w:t>
            </w:r>
          </w:p>
        </w:tc>
        <w:tc>
          <w:tcPr>
            <w:tcW w:w="236" w:type="dxa"/>
          </w:tcPr>
          <w:p w14:paraId="22B7C18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870B5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CAD928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F9913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4417C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524893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B70A38" w14:textId="4BC1A7B4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0FBF84" w14:textId="6D5407F1"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32F523" w14:textId="0437D787"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F2EC73" w14:textId="0D5EADA2"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65BC1C" w14:textId="58B75C59"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EE7130" w14:textId="0B22FFAE" w:rsidR="00EF4578" w:rsidRPr="00466C55" w:rsidRDefault="00EF4578" w:rsidP="006627F1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792850" w14:textId="0CA40365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0C51CA" w14:textId="56C98945" w:rsidR="00EF4578" w:rsidRPr="00466C55" w:rsidRDefault="00EF4578" w:rsidP="0038239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AA8C39" w14:textId="77E2E71F" w:rsidR="00EF4578" w:rsidRPr="00466C55" w:rsidRDefault="00EF4578" w:rsidP="0038239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D23861" w14:textId="7D491621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CC9BAA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0980B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19BB83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F7A1C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0609D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B34529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70EC2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200E6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D5396D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08B0F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879A73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106DE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755F67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7DDE7B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0F03D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61316F6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64BCA0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A5171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EF4578" w:rsidRPr="00466C55" w14:paraId="5C47DFC3" w14:textId="77777777" w:rsidTr="00D4735B">
        <w:trPr>
          <w:jc w:val="center"/>
        </w:trPr>
        <w:tc>
          <w:tcPr>
            <w:tcW w:w="2127" w:type="dxa"/>
          </w:tcPr>
          <w:p w14:paraId="2BE831B6" w14:textId="77777777" w:rsidR="00EF4578" w:rsidRPr="00466C55" w:rsidRDefault="00EF4578" w:rsidP="001C38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mul.d</w:t>
            </w:r>
            <w:proofErr w:type="spellEnd"/>
            <w:r>
              <w:rPr>
                <w:sz w:val="24"/>
                <w:szCs w:val="24"/>
              </w:rPr>
              <w:t xml:space="preserve"> f5,f3</w:t>
            </w:r>
            <w:r w:rsidRPr="00466C55">
              <w:rPr>
                <w:sz w:val="24"/>
                <w:szCs w:val="24"/>
              </w:rPr>
              <w:t>,f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05C7DB9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3F62A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B9839B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FA9557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40281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4F9D9A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5DF83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07EC3C" w14:textId="033FC0E0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FE91B0" w14:textId="6F3299B6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027E940" w14:textId="5EAB5D99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2C0DB3" w14:textId="7CCCFA4D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165083" w14:textId="1B754461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1B8C2D" w14:textId="7FF9566B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DDD8B57" w14:textId="6FA09ECF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375F25" w14:textId="5F4B87AB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4A06C7" w14:textId="77777777" w:rsidR="00EF4578" w:rsidRPr="00466C55" w:rsidRDefault="00EF4578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F2CF59" w14:textId="77777777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A092EA5" w14:textId="77777777" w:rsidR="00EF4578" w:rsidRPr="00466C55" w:rsidRDefault="00EF4578" w:rsidP="0053792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4F5B5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6EF11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22ED5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F73BF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C3DF5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5B4B4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6360EC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8A02D2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9AF7E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25029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E0C14E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64A97F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C75704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61DAD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145DC5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5DF9E1" w14:textId="77777777" w:rsidR="00EF4578" w:rsidRPr="00466C55" w:rsidRDefault="00EF4578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559748FB" w14:textId="77777777" w:rsidTr="00D4735B">
        <w:trPr>
          <w:jc w:val="center"/>
        </w:trPr>
        <w:tc>
          <w:tcPr>
            <w:tcW w:w="2127" w:type="dxa"/>
          </w:tcPr>
          <w:p w14:paraId="4C60306E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sub.d</w:t>
            </w:r>
            <w:proofErr w:type="spellEnd"/>
            <w:r>
              <w:rPr>
                <w:sz w:val="24"/>
                <w:szCs w:val="24"/>
              </w:rPr>
              <w:t xml:space="preserve"> f6, f4, f5 </w:t>
            </w:r>
          </w:p>
        </w:tc>
        <w:tc>
          <w:tcPr>
            <w:tcW w:w="236" w:type="dxa"/>
          </w:tcPr>
          <w:p w14:paraId="212EB7B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84AB37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D3706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E8B5A7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1B1CB2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287D6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65ECC3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CDC3A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9D8D8A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FC74D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1AD41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E473F7C" w14:textId="768FD0CA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5B5CAE" w14:textId="1EF6A11E" w:rsidR="008D66DF" w:rsidRPr="00466C55" w:rsidRDefault="008D66DF" w:rsidP="00517D97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31FF3084" w14:textId="22367A18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5F4FF5D" w14:textId="36ACE769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F54A3B" w14:textId="34FF0699" w:rsidR="008D66DF" w:rsidRPr="00466C55" w:rsidRDefault="008D66DF" w:rsidP="00450DBF">
            <w:pPr>
              <w:suppressAutoHyphens w:val="0"/>
              <w:contextualSpacing/>
            </w:pPr>
          </w:p>
        </w:tc>
        <w:tc>
          <w:tcPr>
            <w:tcW w:w="236" w:type="dxa"/>
          </w:tcPr>
          <w:p w14:paraId="572DA328" w14:textId="3FD6F843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D91AB0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E18DA7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0436F5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BD0F13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F81CF9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7C6AD3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31B0FD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3BC09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F5822A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35D9D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F345BA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C6DFF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8BCA9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E71ED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C96720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A217B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73B94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087E78DA" w14:textId="77777777" w:rsidTr="00D4735B">
        <w:trPr>
          <w:jc w:val="center"/>
        </w:trPr>
        <w:tc>
          <w:tcPr>
            <w:tcW w:w="2127" w:type="dxa"/>
          </w:tcPr>
          <w:p w14:paraId="27D7B8E0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s.d</w:t>
            </w:r>
            <w:proofErr w:type="spellEnd"/>
            <w:r>
              <w:rPr>
                <w:sz w:val="24"/>
                <w:szCs w:val="24"/>
              </w:rPr>
              <w:t xml:space="preserve"> f6,v4</w:t>
            </w:r>
            <w:r w:rsidRPr="00466C55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236" w:type="dxa"/>
          </w:tcPr>
          <w:p w14:paraId="19DC2E3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E68AD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D6A1CA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DACAE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A6C04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2B652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D31D5E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31A877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BCB1A9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9C9296A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46B7D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06FE3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5307F3" w14:textId="095FED83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64E72C" w14:textId="5A94612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053A0F" w14:textId="636952A5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911856" w14:textId="331262E9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E5F4846" w14:textId="586B9A7C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6485A3" w14:textId="0649CDDF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367A0BF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98E93C1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C7412F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1C7B64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FB6AAEF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C8532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2C336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BCBDA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6C565B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DC35F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0EEA5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B4112D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7D09B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EA872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54EA1B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49E506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1D94AB3A" w14:textId="77777777" w:rsidTr="00D4735B">
        <w:trPr>
          <w:jc w:val="center"/>
        </w:trPr>
        <w:tc>
          <w:tcPr>
            <w:tcW w:w="2127" w:type="dxa"/>
          </w:tcPr>
          <w:p w14:paraId="76EEEDFA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daddui</w:t>
            </w:r>
            <w:proofErr w:type="spellEnd"/>
            <w:r w:rsidRPr="00466C55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236" w:type="dxa"/>
          </w:tcPr>
          <w:p w14:paraId="472C852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FD3AC2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AC3D52E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D6221A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2E6F18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CB7BD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95BA84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C527D6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A2F18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18989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A2BCD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532370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75DB9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E76E83C" w14:textId="4C1077BA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B80351" w14:textId="6D7F69F3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63F2C7" w14:textId="4C763295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65602E" w14:textId="449969A2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27C524" w14:textId="402773FC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1C2B671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DDE804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D1AA890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2C15E40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499118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450295F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5011D4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C8D6A6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DF4F9B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CFDDB1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CA6C2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DA3DE8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9B8F2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4D0471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54397A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D1E46F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70EAC01B" w14:textId="77777777" w:rsidTr="00D4735B">
        <w:trPr>
          <w:jc w:val="center"/>
        </w:trPr>
        <w:tc>
          <w:tcPr>
            <w:tcW w:w="2127" w:type="dxa"/>
          </w:tcPr>
          <w:p w14:paraId="6B798677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daddi</w:t>
            </w:r>
            <w:proofErr w:type="spellEnd"/>
            <w:r w:rsidRPr="00466C55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236" w:type="dxa"/>
          </w:tcPr>
          <w:p w14:paraId="30287E7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C89539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B59451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BD414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97E0F2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18BE50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449C6C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D5C61B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1E838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A7987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D902A2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EAED53E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377DB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DEDFA6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436BB0C" w14:textId="1949F346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2B289BC" w14:textId="69E1DF8C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5ACAFD" w14:textId="1006A483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42A0FA5" w14:textId="2F5CA3DA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A70E93" w14:textId="2ECDFC81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FE6EAE0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CD8C8A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09532AB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6C5AE3B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B9B452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47920B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FBA8B2F" w14:textId="77777777" w:rsidR="008D66DF" w:rsidRPr="00466C55" w:rsidRDefault="008D66DF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27A6616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CAB35E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40C06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23153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6F12C4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D3B94A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1C298BE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6A953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2DBA459C" w14:textId="77777777" w:rsidTr="00D4735B">
        <w:trPr>
          <w:jc w:val="center"/>
        </w:trPr>
        <w:tc>
          <w:tcPr>
            <w:tcW w:w="2127" w:type="dxa"/>
          </w:tcPr>
          <w:p w14:paraId="78D8D24E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proofErr w:type="spellStart"/>
            <w:r w:rsidRPr="00466C55">
              <w:rPr>
                <w:sz w:val="24"/>
                <w:szCs w:val="24"/>
              </w:rPr>
              <w:t>bnez</w:t>
            </w:r>
            <w:proofErr w:type="spellEnd"/>
            <w:r w:rsidRPr="00466C55">
              <w:rPr>
                <w:sz w:val="24"/>
                <w:szCs w:val="24"/>
              </w:rPr>
              <w:t xml:space="preserve">  r2,</w:t>
            </w:r>
            <w:r>
              <w:rPr>
                <w:sz w:val="24"/>
                <w:szCs w:val="24"/>
              </w:rPr>
              <w:t xml:space="preserve"> </w:t>
            </w:r>
            <w:r w:rsidRPr="00466C55">
              <w:rPr>
                <w:sz w:val="24"/>
                <w:szCs w:val="24"/>
              </w:rPr>
              <w:t xml:space="preserve">loop  </w:t>
            </w:r>
          </w:p>
        </w:tc>
        <w:tc>
          <w:tcPr>
            <w:tcW w:w="236" w:type="dxa"/>
          </w:tcPr>
          <w:p w14:paraId="3108E18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CC03D1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5F3DD9E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789B67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29B252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FAACB6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492F0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09E749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EAA1AA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48B912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5F0B7D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ECA685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1176E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70C00BF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2855E06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17506B0" w14:textId="22CA475E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8E6719" w14:textId="1A7C04A1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163020" w14:textId="6F5E94B6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1413A2F" w14:textId="27D3472F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E61C89C" w14:textId="4506901B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859D09A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8A48C2D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A240DD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A9F1FB3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8FDF76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B7C65A4" w14:textId="77777777" w:rsidR="008D66DF" w:rsidRPr="00466C55" w:rsidRDefault="008D66DF" w:rsidP="00385A94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54321F" w14:textId="77777777" w:rsidR="008D66DF" w:rsidRPr="00466C55" w:rsidRDefault="008D66DF" w:rsidP="008B4ED2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13BE8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381373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F2FB0F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3A4BCDC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1EE288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89680E3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0DB723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  <w:tr w:rsidR="008D66DF" w:rsidRPr="00466C55" w14:paraId="4A7F18AD" w14:textId="77777777" w:rsidTr="00D4735B">
        <w:trPr>
          <w:jc w:val="center"/>
        </w:trPr>
        <w:tc>
          <w:tcPr>
            <w:tcW w:w="2127" w:type="dxa"/>
          </w:tcPr>
          <w:p w14:paraId="5E0D3508" w14:textId="77777777" w:rsidR="008D66DF" w:rsidRPr="00466C55" w:rsidRDefault="008D66DF" w:rsidP="001C3898">
            <w:pPr>
              <w:rPr>
                <w:sz w:val="24"/>
                <w:szCs w:val="24"/>
              </w:rPr>
            </w:pPr>
            <w:r w:rsidRPr="00466C55">
              <w:rPr>
                <w:sz w:val="24"/>
                <w:szCs w:val="24"/>
              </w:rPr>
              <w:t>halt</w:t>
            </w:r>
          </w:p>
        </w:tc>
        <w:tc>
          <w:tcPr>
            <w:tcW w:w="236" w:type="dxa"/>
          </w:tcPr>
          <w:p w14:paraId="3BB8590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A3D768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F91055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7F446F2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52A95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B37A9DB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7BE70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5B321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A9E6776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9F40D6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2B32C38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B4273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051AF7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8C54884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37BB318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92499B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61E8763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C3CD721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515D1B3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1A8929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20CA828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6A9C048F" w14:textId="77777777" w:rsidR="008D66DF" w:rsidRPr="00466C55" w:rsidRDefault="008D66DF" w:rsidP="00D8527F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E67DB41" w14:textId="77777777" w:rsidR="008D66DF" w:rsidRPr="00466C55" w:rsidRDefault="008D66DF" w:rsidP="001C3898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71534FBC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426DAB5" w14:textId="77777777" w:rsidR="008D66DF" w:rsidRPr="00466C55" w:rsidRDefault="008D66DF" w:rsidP="001A1935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1A10B87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A43EF3F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B3DF60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5313CA4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394437F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0924230D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4A616A29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163288D4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  <w:tc>
          <w:tcPr>
            <w:tcW w:w="236" w:type="dxa"/>
          </w:tcPr>
          <w:p w14:paraId="2BB7F001" w14:textId="77777777" w:rsidR="008D66DF" w:rsidRPr="00466C55" w:rsidRDefault="008D66DF" w:rsidP="00D4735B">
            <w:pPr>
              <w:suppressAutoHyphens w:val="0"/>
              <w:contextualSpacing/>
              <w:jc w:val="center"/>
            </w:pPr>
          </w:p>
        </w:tc>
      </w:tr>
    </w:tbl>
    <w:p w14:paraId="08E2752D" w14:textId="77777777" w:rsidR="00B603C4" w:rsidRPr="00466C55" w:rsidRDefault="00B603C4" w:rsidP="00B603C4">
      <w:pPr>
        <w:suppressAutoHyphens w:val="0"/>
      </w:pPr>
    </w:p>
    <w:p w14:paraId="72B5E808" w14:textId="77777777" w:rsidR="00983AF4" w:rsidRPr="00466C55" w:rsidRDefault="00983AF4" w:rsidP="00B603C4"/>
    <w:sectPr w:rsidR="00983AF4" w:rsidRPr="00466C55" w:rsidSect="005313C9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16BE1" w14:textId="77777777" w:rsidR="00284AB9" w:rsidRDefault="00284AB9" w:rsidP="00B7466F">
      <w:r>
        <w:separator/>
      </w:r>
    </w:p>
  </w:endnote>
  <w:endnote w:type="continuationSeparator" w:id="0">
    <w:p w14:paraId="4A647045" w14:textId="77777777" w:rsidR="00284AB9" w:rsidRDefault="00284AB9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B3EDE" w14:textId="77777777" w:rsidR="004F52ED" w:rsidRDefault="004F52ED" w:rsidP="00F5189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807B247" w14:textId="77777777" w:rsidR="004F52ED" w:rsidRDefault="004F52ED" w:rsidP="004F52E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17E6" w14:textId="77777777" w:rsidR="004F52ED" w:rsidRDefault="004F52ED" w:rsidP="004F52ED">
    <w:pPr>
      <w:pStyle w:val="a7"/>
      <w:framePr w:wrap="around" w:vAnchor="text" w:hAnchor="margin" w:xAlign="right" w:y="1"/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68AD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2C4DF" w14:textId="77777777" w:rsidR="007E7C55" w:rsidRDefault="007E7C5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1D5D0" w14:textId="77777777" w:rsidR="004F52ED" w:rsidRDefault="004F52ED" w:rsidP="00F5189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1F48A38" w14:textId="77777777" w:rsidR="004F52ED" w:rsidRDefault="004F52ED" w:rsidP="004F52ED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B67C" w14:textId="77777777" w:rsidR="004F52ED" w:rsidRDefault="004F52ED" w:rsidP="004F52ED">
    <w:pPr>
      <w:pStyle w:val="a7"/>
      <w:framePr w:wrap="around" w:vAnchor="text" w:hAnchor="margin" w:xAlign="right" w:y="1"/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68AD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FE65B" w14:textId="77777777" w:rsidR="00284AB9" w:rsidRDefault="00284AB9" w:rsidP="00B7466F">
      <w:r>
        <w:separator/>
      </w:r>
    </w:p>
  </w:footnote>
  <w:footnote w:type="continuationSeparator" w:id="0">
    <w:p w14:paraId="24E3265F" w14:textId="77777777" w:rsidR="00284AB9" w:rsidRDefault="00284AB9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08FB" w14:textId="77777777" w:rsidR="007E7C55" w:rsidRDefault="007E7C5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03D9" w14:textId="77777777" w:rsidR="00B7466F" w:rsidRPr="005313C9" w:rsidRDefault="000C5911" w:rsidP="00E13CA3">
    <w:pPr>
      <w:pStyle w:val="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Computer Architectures</w:t>
    </w:r>
    <w:r w:rsidR="00B721ED">
      <w:rPr>
        <w:rFonts w:ascii="Verdana" w:hAnsi="Verdana"/>
        <w:sz w:val="28"/>
        <w:szCs w:val="28"/>
      </w:rPr>
      <w:t xml:space="preserve"> </w:t>
    </w:r>
    <w:r w:rsidR="00B721ED">
      <w:rPr>
        <w:rFonts w:ascii="Verdana" w:hAnsi="Verdana"/>
        <w:sz w:val="28"/>
        <w:szCs w:val="28"/>
      </w:rPr>
      <w:br/>
      <w:t>Ex</w:t>
    </w:r>
    <w:r w:rsidR="00B8541E">
      <w:rPr>
        <w:rFonts w:ascii="Verdana" w:hAnsi="Verdana"/>
        <w:sz w:val="28"/>
        <w:szCs w:val="28"/>
      </w:rPr>
      <w:t>am</w:t>
    </w:r>
    <w:r w:rsidR="00E13CA3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28.1.2020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B8541E">
      <w:rPr>
        <w:rFonts w:ascii="Verdana" w:hAnsi="Verdana"/>
        <w:sz w:val="28"/>
        <w:szCs w:val="28"/>
      </w:rPr>
      <w:t>- part</w:t>
    </w:r>
    <w:r w:rsidR="00E13CA3">
      <w:rPr>
        <w:rFonts w:ascii="Verdana" w:hAnsi="Verdana"/>
        <w:sz w:val="28"/>
        <w:szCs w:val="28"/>
      </w:rPr>
      <w:t xml:space="preserve"> I</w:t>
    </w:r>
    <w:r w:rsidR="00532FF5">
      <w:rPr>
        <w:rFonts w:ascii="Verdana" w:hAnsi="Verdana"/>
        <w:sz w:val="28"/>
        <w:szCs w:val="28"/>
      </w:rPr>
      <w:t xml:space="preserve"> – ver. </w:t>
    </w:r>
    <w:r w:rsidR="00724513">
      <w:rPr>
        <w:rFonts w:ascii="Verdana" w:hAnsi="Verdana"/>
        <w:sz w:val="28"/>
        <w:szCs w:val="28"/>
      </w:rPr>
      <w:t>B</w:t>
    </w:r>
    <w:r w:rsidR="00285140">
      <w:rPr>
        <w:rFonts w:ascii="Verdana" w:hAnsi="Verdana"/>
        <w:sz w:val="28"/>
        <w:szCs w:val="28"/>
      </w:rPr>
      <w:t>2</w:t>
    </w:r>
  </w:p>
  <w:p w14:paraId="468D773F" w14:textId="77777777" w:rsidR="00B7466F" w:rsidRPr="00B7466F" w:rsidRDefault="00B7466F" w:rsidP="00B7466F">
    <w:pPr>
      <w:tabs>
        <w:tab w:val="left" w:pos="-567"/>
      </w:tabs>
      <w:ind w:hanging="439"/>
    </w:pPr>
  </w:p>
  <w:p w14:paraId="3C247671" w14:textId="77777777" w:rsidR="00B7466F" w:rsidRPr="00B8541E" w:rsidRDefault="00B8541E" w:rsidP="00B8541E">
    <w:pPr>
      <w:pStyle w:val="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DE09CA0" w14:textId="77777777" w:rsidR="00B7466F" w:rsidRDefault="00B7466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AAFA5" w14:textId="77777777" w:rsidR="007E7C55" w:rsidRDefault="007E7C5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CD9D6" w14:textId="77777777" w:rsidR="00A35784" w:rsidRPr="005313C9" w:rsidRDefault="00A35784" w:rsidP="00A35784">
    <w:pPr>
      <w:pStyle w:val="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>Exam of 28.1.2020</w:t>
    </w:r>
    <w:r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- part I</w:t>
    </w:r>
    <w:r w:rsidR="00A149EE">
      <w:rPr>
        <w:rFonts w:ascii="Verdana" w:hAnsi="Verdana"/>
        <w:sz w:val="28"/>
        <w:szCs w:val="28"/>
      </w:rPr>
      <w:t xml:space="preserve"> – ver. </w:t>
    </w:r>
    <w:r w:rsidR="00A72F66">
      <w:rPr>
        <w:rFonts w:ascii="Verdana" w:hAnsi="Verdana"/>
        <w:sz w:val="28"/>
        <w:szCs w:val="28"/>
      </w:rPr>
      <w:t>B</w:t>
    </w:r>
    <w:r w:rsidR="007E7C55">
      <w:rPr>
        <w:rFonts w:ascii="Verdana" w:hAnsi="Verdana"/>
        <w:sz w:val="28"/>
        <w:szCs w:val="28"/>
      </w:rPr>
      <w:t>2</w:t>
    </w:r>
  </w:p>
  <w:p w14:paraId="4D9DD530" w14:textId="77777777" w:rsidR="00B7466F" w:rsidRPr="00B7466F" w:rsidRDefault="00B7466F" w:rsidP="00B7466F">
    <w:pPr>
      <w:tabs>
        <w:tab w:val="left" w:pos="-567"/>
      </w:tabs>
      <w:ind w:hanging="439"/>
    </w:pPr>
  </w:p>
  <w:p w14:paraId="3B08623D" w14:textId="77777777" w:rsidR="00B7466F" w:rsidRPr="00B7466F" w:rsidRDefault="00246601" w:rsidP="00B7466F">
    <w:pPr>
      <w:pStyle w:val="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="00B7466F" w:rsidRPr="00B7466F">
      <w:rPr>
        <w:sz w:val="24"/>
        <w:szCs w:val="24"/>
      </w:rPr>
      <w:t>.………………………………….....................................</w:t>
    </w:r>
    <w:r w:rsidR="00B7466F">
      <w:rPr>
        <w:sz w:val="24"/>
        <w:szCs w:val="24"/>
      </w:rPr>
      <w:t>...</w:t>
    </w:r>
    <w:r w:rsidR="00B7466F" w:rsidRPr="00B7466F">
      <w:rPr>
        <w:sz w:val="24"/>
        <w:szCs w:val="24"/>
      </w:rPr>
      <w:t>...</w:t>
    </w:r>
  </w:p>
  <w:p w14:paraId="4BAD82CB" w14:textId="77777777" w:rsidR="00B7466F" w:rsidRDefault="00B746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6AB1F34"/>
    <w:multiLevelType w:val="hybridMultilevel"/>
    <w:tmpl w:val="DFC29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462FF"/>
    <w:multiLevelType w:val="hybridMultilevel"/>
    <w:tmpl w:val="1E12EF32"/>
    <w:lvl w:ilvl="0" w:tplc="D38653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7"/>
  </w:num>
  <w:num w:numId="5">
    <w:abstractNumId w:val="4"/>
  </w:num>
  <w:num w:numId="6">
    <w:abstractNumId w:val="21"/>
  </w:num>
  <w:num w:numId="7">
    <w:abstractNumId w:val="5"/>
  </w:num>
  <w:num w:numId="8">
    <w:abstractNumId w:val="18"/>
  </w:num>
  <w:num w:numId="9">
    <w:abstractNumId w:val="9"/>
  </w:num>
  <w:num w:numId="10">
    <w:abstractNumId w:val="14"/>
  </w:num>
  <w:num w:numId="11">
    <w:abstractNumId w:val="12"/>
  </w:num>
  <w:num w:numId="12">
    <w:abstractNumId w:val="32"/>
  </w:num>
  <w:num w:numId="13">
    <w:abstractNumId w:val="10"/>
  </w:num>
  <w:num w:numId="14">
    <w:abstractNumId w:val="0"/>
  </w:num>
  <w:num w:numId="15">
    <w:abstractNumId w:val="1"/>
  </w:num>
  <w:num w:numId="16">
    <w:abstractNumId w:val="6"/>
  </w:num>
  <w:num w:numId="17">
    <w:abstractNumId w:val="31"/>
  </w:num>
  <w:num w:numId="18">
    <w:abstractNumId w:val="19"/>
  </w:num>
  <w:num w:numId="19">
    <w:abstractNumId w:val="27"/>
  </w:num>
  <w:num w:numId="20">
    <w:abstractNumId w:val="25"/>
  </w:num>
  <w:num w:numId="21">
    <w:abstractNumId w:val="15"/>
  </w:num>
  <w:num w:numId="22">
    <w:abstractNumId w:val="28"/>
  </w:num>
  <w:num w:numId="23">
    <w:abstractNumId w:val="26"/>
  </w:num>
  <w:num w:numId="24">
    <w:abstractNumId w:val="11"/>
  </w:num>
  <w:num w:numId="25">
    <w:abstractNumId w:val="30"/>
  </w:num>
  <w:num w:numId="26">
    <w:abstractNumId w:val="22"/>
  </w:num>
  <w:num w:numId="27">
    <w:abstractNumId w:val="13"/>
  </w:num>
  <w:num w:numId="28">
    <w:abstractNumId w:val="29"/>
  </w:num>
  <w:num w:numId="29">
    <w:abstractNumId w:val="33"/>
  </w:num>
  <w:num w:numId="30">
    <w:abstractNumId w:val="20"/>
  </w:num>
  <w:num w:numId="31">
    <w:abstractNumId w:val="8"/>
  </w:num>
  <w:num w:numId="32">
    <w:abstractNumId w:val="23"/>
  </w:num>
  <w:num w:numId="33">
    <w:abstractNumId w:val="7"/>
  </w:num>
  <w:num w:numId="34">
    <w:abstractNumId w:val="1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6C"/>
    <w:rsid w:val="00000C5F"/>
    <w:rsid w:val="00037817"/>
    <w:rsid w:val="00037880"/>
    <w:rsid w:val="000647AC"/>
    <w:rsid w:val="0007000F"/>
    <w:rsid w:val="00080C75"/>
    <w:rsid w:val="00087CE0"/>
    <w:rsid w:val="000A55D7"/>
    <w:rsid w:val="000A5E07"/>
    <w:rsid w:val="000A6966"/>
    <w:rsid w:val="000C1822"/>
    <w:rsid w:val="000C5911"/>
    <w:rsid w:val="000D50EE"/>
    <w:rsid w:val="000D7A12"/>
    <w:rsid w:val="000F5257"/>
    <w:rsid w:val="000F5DC5"/>
    <w:rsid w:val="00101681"/>
    <w:rsid w:val="00103330"/>
    <w:rsid w:val="0011120F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5D70"/>
    <w:rsid w:val="001744D2"/>
    <w:rsid w:val="001D4746"/>
    <w:rsid w:val="001F2CDC"/>
    <w:rsid w:val="002148B6"/>
    <w:rsid w:val="002228B7"/>
    <w:rsid w:val="00246601"/>
    <w:rsid w:val="00251002"/>
    <w:rsid w:val="00284AB9"/>
    <w:rsid w:val="00285140"/>
    <w:rsid w:val="002924AD"/>
    <w:rsid w:val="00296BBE"/>
    <w:rsid w:val="002A704D"/>
    <w:rsid w:val="002B1FE7"/>
    <w:rsid w:val="002C4F99"/>
    <w:rsid w:val="00312153"/>
    <w:rsid w:val="00312667"/>
    <w:rsid w:val="00321374"/>
    <w:rsid w:val="00344DDE"/>
    <w:rsid w:val="0034692D"/>
    <w:rsid w:val="0036435A"/>
    <w:rsid w:val="00374EA4"/>
    <w:rsid w:val="003832B9"/>
    <w:rsid w:val="003908D3"/>
    <w:rsid w:val="003A0401"/>
    <w:rsid w:val="003C52EF"/>
    <w:rsid w:val="003D0B8C"/>
    <w:rsid w:val="003F0F51"/>
    <w:rsid w:val="00400707"/>
    <w:rsid w:val="00421698"/>
    <w:rsid w:val="00421BA5"/>
    <w:rsid w:val="00432840"/>
    <w:rsid w:val="00435538"/>
    <w:rsid w:val="00450DBF"/>
    <w:rsid w:val="004550F3"/>
    <w:rsid w:val="00466C55"/>
    <w:rsid w:val="004A1BC8"/>
    <w:rsid w:val="004A2170"/>
    <w:rsid w:val="004B5217"/>
    <w:rsid w:val="004B7BA5"/>
    <w:rsid w:val="004D6000"/>
    <w:rsid w:val="004F52ED"/>
    <w:rsid w:val="004F56AD"/>
    <w:rsid w:val="004F6EE0"/>
    <w:rsid w:val="005076D2"/>
    <w:rsid w:val="00517D97"/>
    <w:rsid w:val="0052495E"/>
    <w:rsid w:val="005313C9"/>
    <w:rsid w:val="005320F6"/>
    <w:rsid w:val="00532FF5"/>
    <w:rsid w:val="00554EDA"/>
    <w:rsid w:val="00566F01"/>
    <w:rsid w:val="00583FA9"/>
    <w:rsid w:val="005940EC"/>
    <w:rsid w:val="00596658"/>
    <w:rsid w:val="005974F8"/>
    <w:rsid w:val="005B27BB"/>
    <w:rsid w:val="005B58DB"/>
    <w:rsid w:val="005B6DF5"/>
    <w:rsid w:val="005D75F1"/>
    <w:rsid w:val="005E3BB9"/>
    <w:rsid w:val="005F5EB8"/>
    <w:rsid w:val="00601C7C"/>
    <w:rsid w:val="00633660"/>
    <w:rsid w:val="006445DF"/>
    <w:rsid w:val="00645F8C"/>
    <w:rsid w:val="00650888"/>
    <w:rsid w:val="006602F5"/>
    <w:rsid w:val="00660B92"/>
    <w:rsid w:val="006706C7"/>
    <w:rsid w:val="00672DF3"/>
    <w:rsid w:val="006769C7"/>
    <w:rsid w:val="00695EC0"/>
    <w:rsid w:val="006A0456"/>
    <w:rsid w:val="006A61FC"/>
    <w:rsid w:val="006D50AE"/>
    <w:rsid w:val="0070645A"/>
    <w:rsid w:val="007117EC"/>
    <w:rsid w:val="00724513"/>
    <w:rsid w:val="00733279"/>
    <w:rsid w:val="00735BB9"/>
    <w:rsid w:val="00736CCC"/>
    <w:rsid w:val="0074300A"/>
    <w:rsid w:val="007478BC"/>
    <w:rsid w:val="0078536B"/>
    <w:rsid w:val="007C0D15"/>
    <w:rsid w:val="007C4B6E"/>
    <w:rsid w:val="007E5F25"/>
    <w:rsid w:val="007E7C55"/>
    <w:rsid w:val="0080255B"/>
    <w:rsid w:val="00827FBA"/>
    <w:rsid w:val="0084064D"/>
    <w:rsid w:val="00861B4F"/>
    <w:rsid w:val="00862248"/>
    <w:rsid w:val="0086343E"/>
    <w:rsid w:val="00880093"/>
    <w:rsid w:val="00882032"/>
    <w:rsid w:val="008B00B9"/>
    <w:rsid w:val="008B623F"/>
    <w:rsid w:val="008D462A"/>
    <w:rsid w:val="008D66DF"/>
    <w:rsid w:val="00902E80"/>
    <w:rsid w:val="009123EA"/>
    <w:rsid w:val="009141B4"/>
    <w:rsid w:val="009546A3"/>
    <w:rsid w:val="00955733"/>
    <w:rsid w:val="00981D12"/>
    <w:rsid w:val="00983AF4"/>
    <w:rsid w:val="00985958"/>
    <w:rsid w:val="00995A30"/>
    <w:rsid w:val="009D59ED"/>
    <w:rsid w:val="009E4109"/>
    <w:rsid w:val="00A04212"/>
    <w:rsid w:val="00A076AF"/>
    <w:rsid w:val="00A11B92"/>
    <w:rsid w:val="00A149EE"/>
    <w:rsid w:val="00A231BC"/>
    <w:rsid w:val="00A277C9"/>
    <w:rsid w:val="00A35784"/>
    <w:rsid w:val="00A61060"/>
    <w:rsid w:val="00A72F66"/>
    <w:rsid w:val="00A922BA"/>
    <w:rsid w:val="00AA5D1F"/>
    <w:rsid w:val="00AB2CBB"/>
    <w:rsid w:val="00AC49B0"/>
    <w:rsid w:val="00AC5276"/>
    <w:rsid w:val="00AE7B32"/>
    <w:rsid w:val="00AF465E"/>
    <w:rsid w:val="00AF552B"/>
    <w:rsid w:val="00AF757E"/>
    <w:rsid w:val="00B262FE"/>
    <w:rsid w:val="00B3442C"/>
    <w:rsid w:val="00B43D1D"/>
    <w:rsid w:val="00B603C4"/>
    <w:rsid w:val="00B6362D"/>
    <w:rsid w:val="00B67B4D"/>
    <w:rsid w:val="00B721ED"/>
    <w:rsid w:val="00B7466F"/>
    <w:rsid w:val="00B83C15"/>
    <w:rsid w:val="00B84B30"/>
    <w:rsid w:val="00B8541E"/>
    <w:rsid w:val="00B85655"/>
    <w:rsid w:val="00BB072E"/>
    <w:rsid w:val="00BB6527"/>
    <w:rsid w:val="00BB7691"/>
    <w:rsid w:val="00BD37CC"/>
    <w:rsid w:val="00BF2CE5"/>
    <w:rsid w:val="00BF6BC1"/>
    <w:rsid w:val="00BF7F6A"/>
    <w:rsid w:val="00C07386"/>
    <w:rsid w:val="00C27B22"/>
    <w:rsid w:val="00C31AA0"/>
    <w:rsid w:val="00C70C7E"/>
    <w:rsid w:val="00C77023"/>
    <w:rsid w:val="00C808C0"/>
    <w:rsid w:val="00CA14E3"/>
    <w:rsid w:val="00CA316C"/>
    <w:rsid w:val="00CC4429"/>
    <w:rsid w:val="00CD04C4"/>
    <w:rsid w:val="00CD1384"/>
    <w:rsid w:val="00CE00D6"/>
    <w:rsid w:val="00CE34FC"/>
    <w:rsid w:val="00CE6B7C"/>
    <w:rsid w:val="00D00099"/>
    <w:rsid w:val="00D13905"/>
    <w:rsid w:val="00D20AF2"/>
    <w:rsid w:val="00D355C8"/>
    <w:rsid w:val="00D437B6"/>
    <w:rsid w:val="00D4735B"/>
    <w:rsid w:val="00D632A3"/>
    <w:rsid w:val="00D77B72"/>
    <w:rsid w:val="00D81FB1"/>
    <w:rsid w:val="00D859AC"/>
    <w:rsid w:val="00DA2BB8"/>
    <w:rsid w:val="00DA37B1"/>
    <w:rsid w:val="00DB0603"/>
    <w:rsid w:val="00DC66E4"/>
    <w:rsid w:val="00DE35C0"/>
    <w:rsid w:val="00E04DB3"/>
    <w:rsid w:val="00E05841"/>
    <w:rsid w:val="00E13CA3"/>
    <w:rsid w:val="00E23C34"/>
    <w:rsid w:val="00E40262"/>
    <w:rsid w:val="00E40AB9"/>
    <w:rsid w:val="00E42E1D"/>
    <w:rsid w:val="00E625B1"/>
    <w:rsid w:val="00E67DF7"/>
    <w:rsid w:val="00E86C2D"/>
    <w:rsid w:val="00E8727A"/>
    <w:rsid w:val="00E925A0"/>
    <w:rsid w:val="00EC5FF7"/>
    <w:rsid w:val="00ED6E6F"/>
    <w:rsid w:val="00ED7344"/>
    <w:rsid w:val="00EF1A0C"/>
    <w:rsid w:val="00EF4578"/>
    <w:rsid w:val="00EF54ED"/>
    <w:rsid w:val="00F05F41"/>
    <w:rsid w:val="00F06BE6"/>
    <w:rsid w:val="00F13052"/>
    <w:rsid w:val="00F44E2B"/>
    <w:rsid w:val="00F51891"/>
    <w:rsid w:val="00F53D4F"/>
    <w:rsid w:val="00F7162F"/>
    <w:rsid w:val="00F869A6"/>
    <w:rsid w:val="00FA68AD"/>
    <w:rsid w:val="00FB1DFF"/>
    <w:rsid w:val="00FE47F9"/>
    <w:rsid w:val="00FF1EE1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D257"/>
  <w15:docId w15:val="{3BB460F6-1A21-45FD-9F8C-B09625B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Times" w:hAnsi="Times" w:cs="Lucidasans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a3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header"/>
    <w:basedOn w:val="a"/>
    <w:link w:val="a6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a6">
    <w:name w:val="页眉 字符"/>
    <w:link w:val="a5"/>
    <w:uiPriority w:val="99"/>
    <w:rsid w:val="00B7466F"/>
    <w:rPr>
      <w:lang w:val="en-US" w:eastAsia="ar-SA"/>
    </w:rPr>
  </w:style>
  <w:style w:type="paragraph" w:styleId="a7">
    <w:name w:val="footer"/>
    <w:basedOn w:val="a"/>
    <w:link w:val="a8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a8">
    <w:name w:val="页脚 字符"/>
    <w:link w:val="a7"/>
    <w:uiPriority w:val="99"/>
    <w:rsid w:val="00B7466F"/>
    <w:rPr>
      <w:lang w:val="en-US" w:eastAsia="ar-SA"/>
    </w:rPr>
  </w:style>
  <w:style w:type="character" w:styleId="a9">
    <w:name w:val="page number"/>
    <w:uiPriority w:val="99"/>
    <w:semiHidden/>
    <w:unhideWhenUsed/>
    <w:rsid w:val="004F52ED"/>
  </w:style>
  <w:style w:type="paragraph" w:styleId="aa">
    <w:name w:val="List Paragraph"/>
    <w:basedOn w:val="a"/>
    <w:uiPriority w:val="34"/>
    <w:qFormat/>
    <w:rsid w:val="00080C75"/>
    <w:pPr>
      <w:ind w:left="720"/>
      <w:contextualSpacing/>
    </w:pPr>
  </w:style>
  <w:style w:type="table" w:styleId="ab">
    <w:name w:val="Table Grid"/>
    <w:basedOn w:val="a1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Feihong Shi</dc:creator>
  <cp:lastModifiedBy>飞洪 史</cp:lastModifiedBy>
  <cp:revision>3</cp:revision>
  <cp:lastPrinted>2019-06-29T14:09:00Z</cp:lastPrinted>
  <dcterms:created xsi:type="dcterms:W3CDTF">2020-01-28T14:43:00Z</dcterms:created>
  <dcterms:modified xsi:type="dcterms:W3CDTF">2020-01-28T14:44:00Z</dcterms:modified>
</cp:coreProperties>
</file>